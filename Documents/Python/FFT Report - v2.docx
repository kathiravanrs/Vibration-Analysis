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A92F6" w14:textId="1F1DFD74" w:rsidR="004E1AED" w:rsidRPr="004E1AED" w:rsidRDefault="00C63361" w:rsidP="004E1AED">
      <w:pPr>
        <w:pStyle w:val="Title"/>
      </w:pPr>
      <w:r>
        <w:t>Vibration analysis with fft</w:t>
      </w:r>
    </w:p>
    <w:p w14:paraId="5454CB05" w14:textId="373ABEAF" w:rsidR="00194DF6" w:rsidRDefault="002E0BD0">
      <w:pPr>
        <w:pStyle w:val="Heading1"/>
      </w:pPr>
      <w:r>
        <w:t>Overview:</w:t>
      </w:r>
    </w:p>
    <w:p w14:paraId="1D827433" w14:textId="18F11AE8" w:rsidR="004E1AED" w:rsidRDefault="00316D21" w:rsidP="00F35E53">
      <w:r w:rsidRPr="00316D21">
        <w:t xml:space="preserve">Any waveform is </w:t>
      </w:r>
      <w:r w:rsidR="001A5785">
        <w:t>just the</w:t>
      </w:r>
      <w:r w:rsidRPr="00316D21">
        <w:t xml:space="preserve"> sum of a series of simple sinusoids of different frequencies, amplitudes, and phases.  A Fourier series is that series of sine waves; and we use Fourier analysis or spectrum analysis to deconstruct a signal into its individual sine wave components.  The result is acceleration/vibration amplitude as a function of frequency, which lets us perform analysis in the frequency domain (or spectrum) to gain a deeper understanding of our vibration profile.</w:t>
      </w:r>
    </w:p>
    <w:p w14:paraId="74A1FC1D" w14:textId="7A411FD5" w:rsidR="00B006AC" w:rsidRDefault="00B006AC" w:rsidP="00B006AC">
      <w:pPr>
        <w:pStyle w:val="Heading1"/>
      </w:pPr>
      <w:r>
        <w:t>Sampling theorem:</w:t>
      </w:r>
    </w:p>
    <w:p w14:paraId="2F6F27FD" w14:textId="18BF09F3" w:rsidR="00B006AC" w:rsidRDefault="00B006AC" w:rsidP="00A924C2">
      <w:pPr>
        <w:spacing w:before="0"/>
      </w:pPr>
      <w:r>
        <w:t xml:space="preserve">Nyquist sampling theorem states that, </w:t>
      </w:r>
      <w:r w:rsidR="008D16BC">
        <w:t>to</w:t>
      </w:r>
      <w:r w:rsidR="00A97619">
        <w:t xml:space="preserve"> sampl</w:t>
      </w:r>
      <w:r w:rsidR="008D16BC">
        <w:t>e</w:t>
      </w:r>
      <w:r w:rsidR="00A97619">
        <w:t xml:space="preserve"> an analog signal</w:t>
      </w:r>
      <w:r w:rsidR="001D0D33">
        <w:t xml:space="preserve">, we must take samples at </w:t>
      </w:r>
      <w:r w:rsidR="00A97619">
        <w:t xml:space="preserve">a </w:t>
      </w:r>
      <w:r w:rsidR="00AA08B8">
        <w:t>frequency</w:t>
      </w:r>
      <w:r w:rsidR="00A97619">
        <w:t xml:space="preserve"> which is at </w:t>
      </w:r>
      <w:r w:rsidR="001D0D33">
        <w:t xml:space="preserve">least twice </w:t>
      </w:r>
      <w:r w:rsidR="00A97619">
        <w:t>t</w:t>
      </w:r>
      <w:r w:rsidR="00AA08B8">
        <w:t>he frequency</w:t>
      </w:r>
      <w:r w:rsidR="00A97619">
        <w:t xml:space="preserve"> of the message signal. Otherwise if the sampling frequency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w:softHyphen/>
            </m:r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 </m:t>
        </m:r>
      </m:oMath>
      <w:r w:rsidR="00A97619">
        <w:t xml:space="preserve">is lesser than </w:t>
      </w:r>
      <w:r w:rsidR="00E61F02">
        <w:t>message frequency</w:t>
      </w:r>
      <m:oMath>
        <m:r>
          <w:rPr>
            <w:rFonts w:ascii="Cambria Math" w:hAnsi="Cambria Math"/>
          </w:rPr>
          <m:t>(Fm)</m:t>
        </m:r>
      </m:oMath>
      <w:r w:rsidR="00E61F02">
        <w:t xml:space="preserve"> </w:t>
      </w:r>
      <w:r w:rsidR="00A97619">
        <w:t>the sampled values will</w:t>
      </w:r>
      <w:r w:rsidR="00D966C0">
        <w:t xml:space="preserve"> contain less data</w:t>
      </w:r>
      <w:r w:rsidR="00E61F02">
        <w:t>, and reconstruction of the original signal is impossible</w:t>
      </w:r>
      <w:r w:rsidR="00CB0DFC">
        <w:t xml:space="preserve">. </w:t>
      </w:r>
    </w:p>
    <w:p w14:paraId="354B54AC" w14:textId="20B8AD91" w:rsidR="00822759" w:rsidRDefault="00D966C0" w:rsidP="00A924C2">
      <w:pPr>
        <w:spacing w:before="0"/>
      </w:pPr>
      <w:r>
        <w:t xml:space="preserve">So, to sample a signal of frequency </w:t>
      </w:r>
      <m:oMath>
        <m:r>
          <w:rPr>
            <w:rFonts w:ascii="Cambria Math" w:hAnsi="Cambria Math"/>
          </w:rPr>
          <m:t>Fm= 50Hz</m:t>
        </m:r>
      </m:oMath>
      <w:r>
        <w:t xml:space="preserve"> we must sample the signal at </w:t>
      </w:r>
      <m:oMath>
        <m:r>
          <w:rPr>
            <w:rFonts w:ascii="Cambria Math" w:hAnsi="Cambria Math"/>
          </w:rPr>
          <m:t>Fs≥2×Fm=100Hz</m:t>
        </m:r>
      </m:oMath>
    </w:p>
    <w:p w14:paraId="536EA484" w14:textId="25A7E6BB" w:rsidR="007C7C1C" w:rsidRPr="007C7C1C" w:rsidRDefault="007C7C1C" w:rsidP="00A924C2">
      <w:pPr>
        <w:spacing w:before="0"/>
      </w:pPr>
      <w:r>
        <w:t xml:space="preserve">C0nversely, if the sampling frequency is </w:t>
      </w:r>
      <m:oMath>
        <m:r>
          <w:rPr>
            <w:rFonts w:ascii="Cambria Math" w:hAnsi="Cambria Math"/>
          </w:rPr>
          <m:t>50Hz</m:t>
        </m:r>
      </m:oMath>
      <w:r>
        <w:t xml:space="preserve">, then we cannot analyze the signals which has a frequency higher than </w:t>
      </w:r>
      <m:oMath>
        <m:r>
          <w:rPr>
            <w:rFonts w:ascii="Cambria Math" w:hAnsi="Cambria Math"/>
          </w:rPr>
          <m:t>25Hz</m:t>
        </m:r>
      </m:oMath>
      <w:r w:rsidR="00096D7F">
        <w:t>.</w:t>
      </w:r>
    </w:p>
    <w:p w14:paraId="123C7904" w14:textId="557B0EA2" w:rsidR="00884272" w:rsidRDefault="00884272" w:rsidP="00884272">
      <w:pPr>
        <w:pStyle w:val="Heading1"/>
      </w:pPr>
      <w:r>
        <w:t>Fast Fourier transform:</w:t>
      </w:r>
    </w:p>
    <w:p w14:paraId="0C6F5476" w14:textId="2CCF0281" w:rsidR="001A5785" w:rsidRDefault="001A5785" w:rsidP="00F35E53">
      <w:r w:rsidRPr="001A5785">
        <w:t xml:space="preserve">A fast Fourier transform (FFT) is just a </w:t>
      </w:r>
      <w:r>
        <w:t>Discrete Fourier Transform (</w:t>
      </w:r>
      <w:r w:rsidRPr="001A5785">
        <w:t>DFT</w:t>
      </w:r>
      <w:r>
        <w:t>)</w:t>
      </w:r>
      <w:r w:rsidRPr="001A5785">
        <w:t xml:space="preserve"> using a more efficient algorithm that takes advantage of the symmetry in </w:t>
      </w:r>
      <w:r w:rsidR="00B51B1B">
        <w:t>sinusoidal</w:t>
      </w:r>
      <w:r w:rsidRPr="001A5785">
        <w:t xml:space="preserve"> waves.  </w:t>
      </w:r>
      <w:r w:rsidR="00AD4930">
        <w:t xml:space="preserve">The FFT </w:t>
      </w:r>
      <w:r w:rsidR="00B51B1B">
        <w:t>requires the</w:t>
      </w:r>
      <w:r w:rsidR="00AD4930">
        <w:t xml:space="preserve"> </w:t>
      </w:r>
      <w:r w:rsidR="00DE051C">
        <w:t>signal length</w:t>
      </w:r>
      <w:r w:rsidR="00B51B1B">
        <w:t xml:space="preserve"> to be</w:t>
      </w:r>
      <w:r w:rsidR="00DE051C">
        <w:t xml:space="preserve"> in some power of 2, so the </w:t>
      </w:r>
      <w:r w:rsidR="00884272">
        <w:t>signal can be divided into halves and the function can be implemented recursively</w:t>
      </w:r>
      <w:r w:rsidRPr="001A5785">
        <w:t>.  This dramatically improves processing speed; if N is the length of the signal, a DFT needs N</w:t>
      </w:r>
      <w:r w:rsidR="00AD4930">
        <w:rPr>
          <w:vertAlign w:val="superscript"/>
        </w:rPr>
        <w:t>2</w:t>
      </w:r>
      <w:r w:rsidRPr="001A5785">
        <w:t xml:space="preserve"> operations while </w:t>
      </w:r>
      <w:r w:rsidR="00DE051C" w:rsidRPr="001A5785">
        <w:t>an</w:t>
      </w:r>
      <w:r w:rsidRPr="001A5785">
        <w:t xml:space="preserve"> FFT needs N</w:t>
      </w:r>
      <w:r w:rsidR="00B51B1B">
        <w:t xml:space="preserve"> </w:t>
      </w:r>
      <w:r w:rsidRPr="001A5785">
        <w:t>log</w:t>
      </w:r>
      <w:r w:rsidR="00AD4930">
        <w:rPr>
          <w:vertAlign w:val="subscript"/>
        </w:rPr>
        <w:t>2</w:t>
      </w:r>
      <w:r w:rsidRPr="001A5785">
        <w:t>(N) operations.</w:t>
      </w:r>
    </w:p>
    <w:p w14:paraId="302775A5" w14:textId="309F5648" w:rsidR="00F222F5" w:rsidRDefault="00F222F5" w:rsidP="009B7E6E">
      <w:pPr>
        <w:pStyle w:val="Heading1"/>
      </w:pPr>
      <w:r>
        <w:t>Prerequisites:</w:t>
      </w:r>
    </w:p>
    <w:p w14:paraId="2534AE14" w14:textId="789FEC91" w:rsidR="00D3390E" w:rsidRDefault="00D3390E" w:rsidP="00F222F5">
      <w:r>
        <w:t>The following are the requirements for implementing the FFT in Python3:</w:t>
      </w:r>
    </w:p>
    <w:p w14:paraId="2A436F3D" w14:textId="0F8446E9" w:rsidR="004D4AF0" w:rsidRDefault="004D4AF0" w:rsidP="00F222F5">
      <w:r>
        <w:t xml:space="preserve">The required python libraries and modules can be installed by using </w:t>
      </w:r>
      <w:r w:rsidR="00180885">
        <w:t xml:space="preserve"> </w:t>
      </w:r>
      <m:oMath>
        <m:r>
          <w:rPr>
            <w:rFonts w:ascii="Cambria Math" w:hAnsi="Cambria Math"/>
          </w:rPr>
          <m:t>{pip install "module name" }</m:t>
        </m:r>
      </m:oMath>
    </w:p>
    <w:p w14:paraId="5C601FAD" w14:textId="77777777" w:rsidR="00377D9D" w:rsidRDefault="00D3390E" w:rsidP="00D3390E">
      <w:pPr>
        <w:pStyle w:val="ListParagraph"/>
        <w:numPr>
          <w:ilvl w:val="0"/>
          <w:numId w:val="19"/>
        </w:numPr>
      </w:pPr>
      <w:r>
        <w:t xml:space="preserve">Pandas for data manipulation </w:t>
      </w:r>
    </w:p>
    <w:p w14:paraId="7357E7F7" w14:textId="00A85DA1" w:rsidR="00377D9D" w:rsidRDefault="00377D9D" w:rsidP="00377D9D">
      <w:pPr>
        <w:pStyle w:val="ListParagraph"/>
        <w:numPr>
          <w:ilvl w:val="1"/>
          <w:numId w:val="19"/>
        </w:numPr>
      </w:pPr>
      <w:r>
        <w:t xml:space="preserve"> Importing</w:t>
      </w:r>
      <w:r w:rsidR="00DB40EE">
        <w:t xml:space="preserve"> and exporting</w:t>
      </w:r>
      <w:r>
        <w:t xml:space="preserve"> excel sheets</w:t>
      </w:r>
    </w:p>
    <w:p w14:paraId="49C9BE68" w14:textId="77777777" w:rsidR="00377D9D" w:rsidRDefault="00377D9D" w:rsidP="00377D9D">
      <w:pPr>
        <w:pStyle w:val="ListParagraph"/>
        <w:numPr>
          <w:ilvl w:val="1"/>
          <w:numId w:val="19"/>
        </w:numPr>
      </w:pPr>
      <w:r>
        <w:t>Converting them to python list</w:t>
      </w:r>
    </w:p>
    <w:p w14:paraId="09B4AC95" w14:textId="6BF9F62A" w:rsidR="00377D9D" w:rsidRDefault="00610A53" w:rsidP="00377D9D">
      <w:pPr>
        <w:pStyle w:val="ListParagraph"/>
        <w:numPr>
          <w:ilvl w:val="0"/>
          <w:numId w:val="19"/>
        </w:numPr>
      </w:pPr>
      <w:r>
        <w:t>Cmath module for complex number analysis:</w:t>
      </w:r>
    </w:p>
    <w:p w14:paraId="63598C68" w14:textId="188C34B3" w:rsidR="00DF5C91" w:rsidRDefault="00610A53" w:rsidP="00DF5C91">
      <w:pPr>
        <w:pStyle w:val="ListParagraph"/>
        <w:numPr>
          <w:ilvl w:val="1"/>
          <w:numId w:val="19"/>
        </w:numPr>
      </w:pPr>
      <w:r>
        <w:t xml:space="preserve">Importing constants like </w:t>
      </w:r>
      <m:oMath>
        <m:r>
          <w:rPr>
            <w:rFonts w:ascii="Cambria Math" w:hAnsi="Cambria Math"/>
          </w:rPr>
          <m:t>e, i, π</m:t>
        </m:r>
      </m:oMath>
    </w:p>
    <w:p w14:paraId="7B986A11" w14:textId="77777777" w:rsidR="00A033E5" w:rsidRDefault="00DF5C91" w:rsidP="00DF5C91">
      <w:pPr>
        <w:pStyle w:val="ListParagraph"/>
        <w:numPr>
          <w:ilvl w:val="0"/>
          <w:numId w:val="19"/>
        </w:numPr>
      </w:pPr>
      <w:r>
        <w:t>Math module for</w:t>
      </w:r>
      <w:r w:rsidR="00A033E5">
        <w:t>:</w:t>
      </w:r>
    </w:p>
    <w:p w14:paraId="23955CBC" w14:textId="7B0EE6F9" w:rsidR="00025134" w:rsidRDefault="00DF5C91" w:rsidP="009245E1">
      <w:pPr>
        <w:pStyle w:val="ListParagraph"/>
        <w:numPr>
          <w:ilvl w:val="1"/>
          <w:numId w:val="19"/>
        </w:numPr>
      </w:pPr>
      <w:r>
        <w:t xml:space="preserve"> log</w:t>
      </w:r>
      <w:r w:rsidRPr="00DB40EE">
        <w:rPr>
          <w:vertAlign w:val="subscript"/>
        </w:rPr>
        <w:t>2</w:t>
      </w:r>
      <w:r w:rsidR="00A033E5" w:rsidRPr="00DB40EE">
        <w:rPr>
          <w:vertAlign w:val="subscript"/>
        </w:rPr>
        <w:t xml:space="preserve"> </w:t>
      </w:r>
      <w:r w:rsidR="00A033E5">
        <w:t>x</w:t>
      </w:r>
      <w:r w:rsidR="00DB40EE">
        <w:t>, ceil functions</w:t>
      </w:r>
    </w:p>
    <w:p w14:paraId="70CC4FA0" w14:textId="6F50C613" w:rsidR="00A033E5" w:rsidRDefault="00A033E5" w:rsidP="00A033E5">
      <w:pPr>
        <w:pStyle w:val="ListParagraph"/>
        <w:numPr>
          <w:ilvl w:val="0"/>
          <w:numId w:val="19"/>
        </w:numPr>
      </w:pPr>
      <w:r>
        <w:t>Bokeh module</w:t>
      </w:r>
      <w:r w:rsidR="006E0091">
        <w:t>:</w:t>
      </w:r>
    </w:p>
    <w:p w14:paraId="229E5DB6" w14:textId="4631810E" w:rsidR="006E0091" w:rsidRDefault="006E0091" w:rsidP="002F14E0">
      <w:pPr>
        <w:pStyle w:val="ListParagraph"/>
        <w:numPr>
          <w:ilvl w:val="1"/>
          <w:numId w:val="19"/>
        </w:numPr>
      </w:pPr>
      <w:r>
        <w:t>For plotting the output result</w:t>
      </w:r>
      <w:r w:rsidR="00DB40EE">
        <w:t xml:space="preserve"> and saving it as HTML file</w:t>
      </w:r>
    </w:p>
    <w:p w14:paraId="0D529A44" w14:textId="2A43D03E" w:rsidR="006E0091" w:rsidRPr="00DB40EE" w:rsidRDefault="004D4AF0" w:rsidP="00DB40EE">
      <w:pPr>
        <w:pStyle w:val="ListParagraph"/>
        <w:numPr>
          <w:ilvl w:val="0"/>
          <w:numId w:val="19"/>
        </w:numPr>
      </w:pPr>
      <w:r>
        <w:t>‘Xlsxwriter’ module must be installed to export the data into excel sheet</w:t>
      </w:r>
    </w:p>
    <w:p w14:paraId="64D50716" w14:textId="77777777" w:rsidR="008D16BC" w:rsidRPr="008D16BC" w:rsidRDefault="008D16BC" w:rsidP="00247C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</w:pPr>
      <w:r w:rsidRPr="008D16BC">
        <w:rPr>
          <w:rFonts w:ascii="Lucida Console" w:eastAsia="Times New Roman" w:hAnsi="Lucida Console" w:cs="Courier New"/>
          <w:color w:val="CC7832"/>
          <w:szCs w:val="21"/>
          <w:lang w:val="en-IN" w:eastAsia="en-IN"/>
        </w:rPr>
        <w:lastRenderedPageBreak/>
        <w:t xml:space="preserve">import </w:t>
      </w:r>
      <w:r w:rsidRPr="008D16B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 xml:space="preserve">pandas </w:t>
      </w:r>
      <w:r w:rsidRPr="008D16BC">
        <w:rPr>
          <w:rFonts w:ascii="Lucida Console" w:eastAsia="Times New Roman" w:hAnsi="Lucida Console" w:cs="Courier New"/>
          <w:color w:val="CC7832"/>
          <w:szCs w:val="21"/>
          <w:lang w:val="en-IN" w:eastAsia="en-IN"/>
        </w:rPr>
        <w:t xml:space="preserve">as </w:t>
      </w:r>
      <w:r w:rsidRPr="008D16B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pd</w:t>
      </w:r>
      <w:r w:rsidRPr="008D16B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br/>
      </w:r>
      <w:r w:rsidRPr="008D16BC">
        <w:rPr>
          <w:rFonts w:ascii="Lucida Console" w:eastAsia="Times New Roman" w:hAnsi="Lucida Console" w:cs="Courier New"/>
          <w:color w:val="CC7832"/>
          <w:szCs w:val="21"/>
          <w:lang w:val="en-IN" w:eastAsia="en-IN"/>
        </w:rPr>
        <w:t xml:space="preserve">from </w:t>
      </w:r>
      <w:proofErr w:type="spellStart"/>
      <w:r w:rsidRPr="008D16B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cmath</w:t>
      </w:r>
      <w:proofErr w:type="spellEnd"/>
      <w:r w:rsidRPr="008D16B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 xml:space="preserve"> </w:t>
      </w:r>
      <w:r w:rsidRPr="008D16BC">
        <w:rPr>
          <w:rFonts w:ascii="Lucida Console" w:eastAsia="Times New Roman" w:hAnsi="Lucida Console" w:cs="Courier New"/>
          <w:color w:val="CC7832"/>
          <w:szCs w:val="21"/>
          <w:lang w:val="en-IN" w:eastAsia="en-IN"/>
        </w:rPr>
        <w:t xml:space="preserve">import </w:t>
      </w:r>
      <w:r w:rsidRPr="008D16B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pi</w:t>
      </w:r>
      <w:r w:rsidRPr="008D16BC">
        <w:rPr>
          <w:rFonts w:ascii="Lucida Console" w:eastAsia="Times New Roman" w:hAnsi="Lucida Console" w:cs="Courier New"/>
          <w:color w:val="CC7832"/>
          <w:szCs w:val="21"/>
          <w:lang w:val="en-IN" w:eastAsia="en-IN"/>
        </w:rPr>
        <w:t xml:space="preserve">, </w:t>
      </w:r>
      <w:r w:rsidRPr="008D16B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exp</w:t>
      </w:r>
      <w:r w:rsidRPr="008D16B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br/>
      </w:r>
      <w:r w:rsidRPr="008D16BC">
        <w:rPr>
          <w:rFonts w:ascii="Lucida Console" w:eastAsia="Times New Roman" w:hAnsi="Lucida Console" w:cs="Courier New"/>
          <w:color w:val="CC7832"/>
          <w:szCs w:val="21"/>
          <w:lang w:val="en-IN" w:eastAsia="en-IN"/>
        </w:rPr>
        <w:t xml:space="preserve">from </w:t>
      </w:r>
      <w:r w:rsidRPr="008D16B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 xml:space="preserve">math </w:t>
      </w:r>
      <w:r w:rsidRPr="008D16BC">
        <w:rPr>
          <w:rFonts w:ascii="Lucida Console" w:eastAsia="Times New Roman" w:hAnsi="Lucida Console" w:cs="Courier New"/>
          <w:color w:val="CC7832"/>
          <w:szCs w:val="21"/>
          <w:lang w:val="en-IN" w:eastAsia="en-IN"/>
        </w:rPr>
        <w:t xml:space="preserve">import </w:t>
      </w:r>
      <w:r w:rsidRPr="008D16B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log2</w:t>
      </w:r>
      <w:r w:rsidRPr="008D16BC">
        <w:rPr>
          <w:rFonts w:ascii="Lucida Console" w:eastAsia="Times New Roman" w:hAnsi="Lucida Console" w:cs="Courier New"/>
          <w:color w:val="CC7832"/>
          <w:szCs w:val="21"/>
          <w:lang w:val="en-IN" w:eastAsia="en-IN"/>
        </w:rPr>
        <w:t xml:space="preserve">, </w:t>
      </w:r>
      <w:r w:rsidRPr="008D16B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ceil</w:t>
      </w:r>
      <w:r w:rsidRPr="008D16B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br/>
      </w:r>
      <w:r w:rsidRPr="008D16BC">
        <w:rPr>
          <w:rFonts w:ascii="Lucida Console" w:eastAsia="Times New Roman" w:hAnsi="Lucida Console" w:cs="Courier New"/>
          <w:color w:val="CC7832"/>
          <w:szCs w:val="21"/>
          <w:lang w:val="en-IN" w:eastAsia="en-IN"/>
        </w:rPr>
        <w:t xml:space="preserve">from </w:t>
      </w:r>
      <w:proofErr w:type="spellStart"/>
      <w:r w:rsidRPr="008D16B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bokeh.plotting</w:t>
      </w:r>
      <w:proofErr w:type="spellEnd"/>
      <w:r w:rsidRPr="008D16B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 xml:space="preserve"> </w:t>
      </w:r>
      <w:r w:rsidRPr="008D16BC">
        <w:rPr>
          <w:rFonts w:ascii="Lucida Console" w:eastAsia="Times New Roman" w:hAnsi="Lucida Console" w:cs="Courier New"/>
          <w:color w:val="CC7832"/>
          <w:szCs w:val="21"/>
          <w:lang w:val="en-IN" w:eastAsia="en-IN"/>
        </w:rPr>
        <w:t xml:space="preserve">import </w:t>
      </w:r>
      <w:r w:rsidRPr="008D16B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figure</w:t>
      </w:r>
      <w:r w:rsidRPr="008D16BC">
        <w:rPr>
          <w:rFonts w:ascii="Lucida Console" w:eastAsia="Times New Roman" w:hAnsi="Lucida Console" w:cs="Courier New"/>
          <w:color w:val="CC7832"/>
          <w:szCs w:val="21"/>
          <w:lang w:val="en-IN" w:eastAsia="en-IN"/>
        </w:rPr>
        <w:t xml:space="preserve">, </w:t>
      </w:r>
      <w:r w:rsidRPr="008D16B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show</w:t>
      </w:r>
      <w:r w:rsidRPr="008D16BC">
        <w:rPr>
          <w:rFonts w:ascii="Lucida Console" w:eastAsia="Times New Roman" w:hAnsi="Lucida Console" w:cs="Courier New"/>
          <w:color w:val="CC7832"/>
          <w:szCs w:val="21"/>
          <w:lang w:val="en-IN" w:eastAsia="en-IN"/>
        </w:rPr>
        <w:t xml:space="preserve">, </w:t>
      </w:r>
      <w:proofErr w:type="spellStart"/>
      <w:r w:rsidRPr="008D16B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output_file</w:t>
      </w:r>
      <w:proofErr w:type="spellEnd"/>
      <w:r w:rsidRPr="008D16B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br/>
      </w:r>
      <w:r w:rsidRPr="008D16BC">
        <w:rPr>
          <w:rFonts w:ascii="Lucida Console" w:eastAsia="Times New Roman" w:hAnsi="Lucida Console" w:cs="Courier New"/>
          <w:color w:val="CC7832"/>
          <w:szCs w:val="21"/>
          <w:lang w:val="en-IN" w:eastAsia="en-IN"/>
        </w:rPr>
        <w:t xml:space="preserve">from </w:t>
      </w:r>
      <w:proofErr w:type="spellStart"/>
      <w:r w:rsidRPr="008D16B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bokeh.models</w:t>
      </w:r>
      <w:proofErr w:type="spellEnd"/>
      <w:r w:rsidRPr="008D16B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 xml:space="preserve"> </w:t>
      </w:r>
      <w:r w:rsidRPr="008D16BC">
        <w:rPr>
          <w:rFonts w:ascii="Lucida Console" w:eastAsia="Times New Roman" w:hAnsi="Lucida Console" w:cs="Courier New"/>
          <w:color w:val="CC7832"/>
          <w:szCs w:val="21"/>
          <w:lang w:val="en-IN" w:eastAsia="en-IN"/>
        </w:rPr>
        <w:t xml:space="preserve">import </w:t>
      </w:r>
      <w:r w:rsidRPr="008D16B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Range1d</w:t>
      </w:r>
    </w:p>
    <w:p w14:paraId="7FC0C12C" w14:textId="77777777" w:rsidR="006E0091" w:rsidRPr="00F222F5" w:rsidRDefault="006E0091" w:rsidP="006E0091"/>
    <w:p w14:paraId="06B527F9" w14:textId="60AC09CF" w:rsidR="00884272" w:rsidRDefault="00F222F5" w:rsidP="009B7E6E">
      <w:pPr>
        <w:pStyle w:val="Heading1"/>
      </w:pPr>
      <w:r>
        <w:t>input Data format:</w:t>
      </w:r>
    </w:p>
    <w:p w14:paraId="430146BB" w14:textId="31CFD8E6" w:rsidR="00F222F5" w:rsidRDefault="00CB0F37" w:rsidP="00F222F5">
      <w:r>
        <w:t xml:space="preserve">The data is read from the excel sheet using pandas library </w:t>
      </w:r>
      <w:r w:rsidR="008E696D">
        <w:t>from a predefined location. The input_data_path and the output_data_path contains the location of input and output files respectively.</w:t>
      </w:r>
    </w:p>
    <w:p w14:paraId="7C1DF481" w14:textId="26A018AE" w:rsidR="00025134" w:rsidRPr="005E18F2" w:rsidRDefault="00247C15" w:rsidP="005E18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</w:pPr>
      <w:r w:rsidRPr="00247C15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 xml:space="preserve">input_data_path = </w:t>
      </w:r>
      <w:r w:rsidRPr="00247C15">
        <w:rPr>
          <w:rFonts w:ascii="Lucida Console" w:eastAsia="Times New Roman" w:hAnsi="Lucida Console" w:cs="Courier New"/>
          <w:color w:val="6A8759"/>
          <w:szCs w:val="21"/>
          <w:lang w:val="en-IN" w:eastAsia="en-IN"/>
        </w:rPr>
        <w:t>"Data/Vibration Data.xlsx"</w:t>
      </w:r>
      <w:r w:rsidRPr="00247C15">
        <w:rPr>
          <w:rFonts w:ascii="Lucida Console" w:eastAsia="Times New Roman" w:hAnsi="Lucida Console" w:cs="Courier New"/>
          <w:color w:val="6A8759"/>
          <w:szCs w:val="21"/>
          <w:lang w:val="en-IN" w:eastAsia="en-IN"/>
        </w:rPr>
        <w:br/>
      </w:r>
      <w:r w:rsidRPr="00247C15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 xml:space="preserve">output_data_path = </w:t>
      </w:r>
      <w:r w:rsidRPr="00247C15">
        <w:rPr>
          <w:rFonts w:ascii="Lucida Console" w:eastAsia="Times New Roman" w:hAnsi="Lucida Console" w:cs="Courier New"/>
          <w:color w:val="6A8759"/>
          <w:szCs w:val="21"/>
          <w:lang w:val="en-IN" w:eastAsia="en-IN"/>
        </w:rPr>
        <w:t>"Data/Fourier transformed Vibration Data.xlsx"</w:t>
      </w:r>
      <w:r w:rsidRPr="00247C15">
        <w:rPr>
          <w:rFonts w:ascii="Lucida Console" w:eastAsia="Times New Roman" w:hAnsi="Lucida Console" w:cs="Courier New"/>
          <w:color w:val="6A8759"/>
          <w:szCs w:val="21"/>
          <w:lang w:val="en-IN" w:eastAsia="en-IN"/>
        </w:rPr>
        <w:br/>
      </w:r>
      <w:proofErr w:type="spellStart"/>
      <w:r w:rsidRPr="00247C15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vibration_data</w:t>
      </w:r>
      <w:proofErr w:type="spellEnd"/>
      <w:r w:rsidRPr="00247C15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 xml:space="preserve"> = </w:t>
      </w:r>
      <w:proofErr w:type="spellStart"/>
      <w:r w:rsidRPr="00247C15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pd.read_excel</w:t>
      </w:r>
      <w:proofErr w:type="spellEnd"/>
      <w:r w:rsidRPr="00247C15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(input_data_path)</w:t>
      </w:r>
    </w:p>
    <w:p w14:paraId="363CA239" w14:textId="4CDAACA4" w:rsidR="006C5A5A" w:rsidRDefault="006C5A5A" w:rsidP="006C5A5A">
      <w:pPr>
        <w:spacing w:line="240" w:lineRule="auto"/>
      </w:pPr>
      <w:r>
        <w:t xml:space="preserve">The data is read and stored as pandas data frame. We need the individual axis data and convert them into a list structure so that we can </w:t>
      </w:r>
      <w:r w:rsidR="00A02105">
        <w:t>use the FFT function on it.</w:t>
      </w:r>
    </w:p>
    <w:p w14:paraId="5D2F08DA" w14:textId="68FFE343" w:rsidR="00025134" w:rsidRPr="00724ACA" w:rsidRDefault="00A02105" w:rsidP="005E18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rPr>
          <w:rFonts w:ascii="Lucida Console" w:eastAsia="Times New Roman" w:hAnsi="Lucida Console" w:cs="Courier New"/>
          <w:color w:val="A9B7C6"/>
          <w:lang w:val="en-IN" w:eastAsia="en-IN"/>
        </w:rPr>
      </w:pPr>
      <w:r w:rsidRPr="00A02105">
        <w:rPr>
          <w:rFonts w:ascii="Lucida Console" w:eastAsia="Times New Roman" w:hAnsi="Lucida Console" w:cs="Courier New"/>
          <w:color w:val="808080"/>
          <w:lang w:val="en-IN" w:eastAsia="en-IN"/>
        </w:rPr>
        <w:t># Separating the values of X and Y axis data</w:t>
      </w:r>
      <w:r w:rsidRPr="00A02105">
        <w:rPr>
          <w:rFonts w:ascii="Lucida Console" w:eastAsia="Times New Roman" w:hAnsi="Lucida Console" w:cs="Courier New"/>
          <w:color w:val="808080"/>
          <w:lang w:val="en-IN" w:eastAsia="en-IN"/>
        </w:rPr>
        <w:br/>
      </w:r>
      <w:r w:rsidRPr="00A02105">
        <w:rPr>
          <w:rFonts w:ascii="Lucida Console" w:eastAsia="Times New Roman" w:hAnsi="Lucida Console" w:cs="Courier New"/>
          <w:color w:val="A9B7C6"/>
          <w:lang w:val="en-IN" w:eastAsia="en-IN"/>
        </w:rPr>
        <w:t>vibraX = pd.DataFrame(vibration_data</w:t>
      </w:r>
      <w:r w:rsidRPr="00A02105">
        <w:rPr>
          <w:rFonts w:ascii="Lucida Console" w:eastAsia="Times New Roman" w:hAnsi="Lucida Console" w:cs="Courier New"/>
          <w:color w:val="CC7832"/>
          <w:lang w:val="en-IN" w:eastAsia="en-IN"/>
        </w:rPr>
        <w:t xml:space="preserve">, </w:t>
      </w:r>
      <w:r w:rsidRPr="00A02105">
        <w:rPr>
          <w:rFonts w:ascii="Lucida Console" w:eastAsia="Times New Roman" w:hAnsi="Lucida Console" w:cs="Courier New"/>
          <w:color w:val="AA4926"/>
          <w:lang w:val="en-IN" w:eastAsia="en-IN"/>
        </w:rPr>
        <w:t>columns</w:t>
      </w:r>
      <w:r w:rsidRPr="00A02105">
        <w:rPr>
          <w:rFonts w:ascii="Lucida Console" w:eastAsia="Times New Roman" w:hAnsi="Lucida Console" w:cs="Courier New"/>
          <w:color w:val="A9B7C6"/>
          <w:lang w:val="en-IN" w:eastAsia="en-IN"/>
        </w:rPr>
        <w:t>=[</w:t>
      </w:r>
      <w:r w:rsidRPr="00A02105">
        <w:rPr>
          <w:rFonts w:ascii="Lucida Console" w:eastAsia="Times New Roman" w:hAnsi="Lucida Console" w:cs="Courier New"/>
          <w:color w:val="6A8759"/>
          <w:lang w:val="en-IN" w:eastAsia="en-IN"/>
        </w:rPr>
        <w:t>'VibraX'</w:t>
      </w:r>
      <w:r w:rsidRPr="00A02105">
        <w:rPr>
          <w:rFonts w:ascii="Lucida Console" w:eastAsia="Times New Roman" w:hAnsi="Lucida Console" w:cs="Courier New"/>
          <w:color w:val="A9B7C6"/>
          <w:lang w:val="en-IN" w:eastAsia="en-IN"/>
        </w:rPr>
        <w:t>])</w:t>
      </w:r>
      <w:r w:rsidRPr="00A02105">
        <w:rPr>
          <w:rFonts w:ascii="Lucida Console" w:eastAsia="Times New Roman" w:hAnsi="Lucida Console" w:cs="Courier New"/>
          <w:color w:val="A9B7C6"/>
          <w:lang w:val="en-IN" w:eastAsia="en-IN"/>
        </w:rPr>
        <w:br/>
        <w:t>vibraY = pd.DataFrame(vibration_data</w:t>
      </w:r>
      <w:r w:rsidRPr="00A02105">
        <w:rPr>
          <w:rFonts w:ascii="Lucida Console" w:eastAsia="Times New Roman" w:hAnsi="Lucida Console" w:cs="Courier New"/>
          <w:color w:val="CC7832"/>
          <w:lang w:val="en-IN" w:eastAsia="en-IN"/>
        </w:rPr>
        <w:t xml:space="preserve">, </w:t>
      </w:r>
      <w:r w:rsidRPr="00A02105">
        <w:rPr>
          <w:rFonts w:ascii="Lucida Console" w:eastAsia="Times New Roman" w:hAnsi="Lucida Console" w:cs="Courier New"/>
          <w:color w:val="AA4926"/>
          <w:lang w:val="en-IN" w:eastAsia="en-IN"/>
        </w:rPr>
        <w:t>columns</w:t>
      </w:r>
      <w:r w:rsidRPr="00A02105">
        <w:rPr>
          <w:rFonts w:ascii="Lucida Console" w:eastAsia="Times New Roman" w:hAnsi="Lucida Console" w:cs="Courier New"/>
          <w:color w:val="A9B7C6"/>
          <w:lang w:val="en-IN" w:eastAsia="en-IN"/>
        </w:rPr>
        <w:t>=[</w:t>
      </w:r>
      <w:r w:rsidRPr="00A02105">
        <w:rPr>
          <w:rFonts w:ascii="Lucida Console" w:eastAsia="Times New Roman" w:hAnsi="Lucida Console" w:cs="Courier New"/>
          <w:color w:val="6A8759"/>
          <w:lang w:val="en-IN" w:eastAsia="en-IN"/>
        </w:rPr>
        <w:t>'VibraY'</w:t>
      </w:r>
      <w:r w:rsidRPr="00A02105">
        <w:rPr>
          <w:rFonts w:ascii="Lucida Console" w:eastAsia="Times New Roman" w:hAnsi="Lucida Console" w:cs="Courier New"/>
          <w:color w:val="A9B7C6"/>
          <w:lang w:val="en-IN" w:eastAsia="en-IN"/>
        </w:rPr>
        <w:t>])</w:t>
      </w:r>
      <w:r w:rsidRPr="00A02105">
        <w:rPr>
          <w:rFonts w:ascii="Lucida Console" w:eastAsia="Times New Roman" w:hAnsi="Lucida Console" w:cs="Courier New"/>
          <w:color w:val="A9B7C6"/>
          <w:lang w:val="en-IN" w:eastAsia="en-IN"/>
        </w:rPr>
        <w:br/>
        <w:t>vibraY = vibraY.values.tolist()</w:t>
      </w:r>
      <w:r w:rsidRPr="00A02105">
        <w:rPr>
          <w:rFonts w:ascii="Lucida Console" w:eastAsia="Times New Roman" w:hAnsi="Lucida Console" w:cs="Courier New"/>
          <w:color w:val="A9B7C6"/>
          <w:lang w:val="en-IN" w:eastAsia="en-IN"/>
        </w:rPr>
        <w:br/>
        <w:t>vibraX = vibraX.values.tolist()</w:t>
      </w:r>
    </w:p>
    <w:p w14:paraId="423D5670" w14:textId="77777777" w:rsidR="00724ACA" w:rsidRDefault="00724ACA" w:rsidP="006C5A5A">
      <w:pPr>
        <w:spacing w:line="240" w:lineRule="auto"/>
      </w:pPr>
    </w:p>
    <w:p w14:paraId="12B00699" w14:textId="139124CC" w:rsidR="00A02105" w:rsidRDefault="00A02105" w:rsidP="006C5A5A">
      <w:pPr>
        <w:spacing w:line="240" w:lineRule="auto"/>
      </w:pPr>
      <w:r>
        <w:t xml:space="preserve">The above </w:t>
      </w:r>
      <w:proofErr w:type="spellStart"/>
      <w:r>
        <w:t>vibraY</w:t>
      </w:r>
      <w:proofErr w:type="spellEnd"/>
      <w:r w:rsidR="00CE11C6">
        <w:t xml:space="preserve"> is </w:t>
      </w:r>
      <w:proofErr w:type="gramStart"/>
      <w:r w:rsidR="00CE11C6">
        <w:t>actually converted</w:t>
      </w:r>
      <w:proofErr w:type="gramEnd"/>
      <w:r w:rsidR="00CE11C6">
        <w:t xml:space="preserve"> to a nested list, i.e</w:t>
      </w:r>
      <w:r w:rsidR="004B5A80">
        <w:t>.</w:t>
      </w:r>
      <w:r w:rsidR="00CE11C6">
        <w:t xml:space="preserve"> instead of having [ 1, 2, 3, 4, 5, . . .] we are having [ [1], [2], [3], [4], [5]</w:t>
      </w:r>
      <w:r w:rsidR="00C42A58">
        <w:t xml:space="preserve">, </w:t>
      </w:r>
      <w:r w:rsidR="00D12BDF">
        <w:t>…...</w:t>
      </w:r>
      <w:r w:rsidR="00C42A58">
        <w:t>]. The nesting of lists is removed by iterating through each of the item and then appending to a separate list.</w:t>
      </w:r>
    </w:p>
    <w:p w14:paraId="6BCF7F24" w14:textId="3BBE6E10" w:rsidR="00025134" w:rsidRPr="00724ACA" w:rsidRDefault="00C7570E" w:rsidP="000251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rPr>
          <w:rFonts w:ascii="Lucida Console" w:eastAsia="Times New Roman" w:hAnsi="Lucida Console" w:cs="Courier New"/>
          <w:color w:val="A9B7C6"/>
          <w:lang w:val="en-IN" w:eastAsia="en-IN"/>
        </w:rPr>
      </w:pPr>
      <w:r w:rsidRPr="00C7570E">
        <w:rPr>
          <w:rFonts w:ascii="Lucida Console" w:eastAsia="Times New Roman" w:hAnsi="Lucida Console" w:cs="Courier New"/>
          <w:color w:val="A9B7C6"/>
          <w:lang w:val="en-IN" w:eastAsia="en-IN"/>
        </w:rPr>
        <w:t>x_list</w:t>
      </w:r>
      <w:r w:rsidRPr="00C7570E">
        <w:rPr>
          <w:rFonts w:ascii="Lucida Console" w:eastAsia="Times New Roman" w:hAnsi="Lucida Console" w:cs="Courier New"/>
          <w:color w:val="CC7832"/>
          <w:lang w:val="en-IN" w:eastAsia="en-IN"/>
        </w:rPr>
        <w:t xml:space="preserve">, </w:t>
      </w:r>
      <w:r w:rsidRPr="00C7570E">
        <w:rPr>
          <w:rFonts w:ascii="Lucida Console" w:eastAsia="Times New Roman" w:hAnsi="Lucida Console" w:cs="Courier New"/>
          <w:color w:val="A9B7C6"/>
          <w:lang w:val="en-IN" w:eastAsia="en-IN"/>
        </w:rPr>
        <w:t>y_list = []</w:t>
      </w:r>
      <w:r w:rsidRPr="00C7570E">
        <w:rPr>
          <w:rFonts w:ascii="Lucida Console" w:eastAsia="Times New Roman" w:hAnsi="Lucida Console" w:cs="Courier New"/>
          <w:color w:val="CC7832"/>
          <w:lang w:val="en-IN" w:eastAsia="en-IN"/>
        </w:rPr>
        <w:t xml:space="preserve">, </w:t>
      </w:r>
      <w:r w:rsidRPr="00C7570E">
        <w:rPr>
          <w:rFonts w:ascii="Lucida Console" w:eastAsia="Times New Roman" w:hAnsi="Lucida Console" w:cs="Courier New"/>
          <w:color w:val="A9B7C6"/>
          <w:lang w:val="en-IN" w:eastAsia="en-IN"/>
        </w:rPr>
        <w:t>[]</w:t>
      </w:r>
      <w:r w:rsidRPr="00C7570E">
        <w:rPr>
          <w:rFonts w:ascii="Lucida Console" w:eastAsia="Times New Roman" w:hAnsi="Lucida Console" w:cs="Courier New"/>
          <w:color w:val="A9B7C6"/>
          <w:lang w:val="en-IN" w:eastAsia="en-IN"/>
        </w:rPr>
        <w:br/>
      </w:r>
      <w:r w:rsidRPr="00C7570E">
        <w:rPr>
          <w:rFonts w:ascii="Lucida Console" w:eastAsia="Times New Roman" w:hAnsi="Lucida Console" w:cs="Courier New"/>
          <w:color w:val="CC7832"/>
          <w:lang w:val="en-IN" w:eastAsia="en-IN"/>
        </w:rPr>
        <w:t xml:space="preserve">for </w:t>
      </w:r>
      <w:r w:rsidRPr="00C7570E">
        <w:rPr>
          <w:rFonts w:ascii="Lucida Console" w:eastAsia="Times New Roman" w:hAnsi="Lucida Console" w:cs="Courier New"/>
          <w:color w:val="A9B7C6"/>
          <w:lang w:val="en-IN" w:eastAsia="en-IN"/>
        </w:rPr>
        <w:t xml:space="preserve">i </w:t>
      </w:r>
      <w:r w:rsidRPr="00C7570E">
        <w:rPr>
          <w:rFonts w:ascii="Lucida Console" w:eastAsia="Times New Roman" w:hAnsi="Lucida Console" w:cs="Courier New"/>
          <w:color w:val="CC7832"/>
          <w:lang w:val="en-IN" w:eastAsia="en-IN"/>
        </w:rPr>
        <w:t xml:space="preserve">in </w:t>
      </w:r>
      <w:r w:rsidRPr="00C7570E">
        <w:rPr>
          <w:rFonts w:ascii="Lucida Console" w:eastAsia="Times New Roman" w:hAnsi="Lucida Console" w:cs="Courier New"/>
          <w:color w:val="8888C6"/>
          <w:lang w:val="en-IN" w:eastAsia="en-IN"/>
        </w:rPr>
        <w:t>range</w:t>
      </w:r>
      <w:r w:rsidRPr="00C7570E">
        <w:rPr>
          <w:rFonts w:ascii="Lucida Console" w:eastAsia="Times New Roman" w:hAnsi="Lucida Console" w:cs="Courier New"/>
          <w:color w:val="A9B7C6"/>
          <w:lang w:val="en-IN" w:eastAsia="en-IN"/>
        </w:rPr>
        <w:t>(</w:t>
      </w:r>
      <w:r w:rsidRPr="00C7570E">
        <w:rPr>
          <w:rFonts w:ascii="Lucida Console" w:eastAsia="Times New Roman" w:hAnsi="Lucida Console" w:cs="Courier New"/>
          <w:color w:val="8888C6"/>
          <w:lang w:val="en-IN" w:eastAsia="en-IN"/>
        </w:rPr>
        <w:t>len</w:t>
      </w:r>
      <w:r w:rsidRPr="00C7570E">
        <w:rPr>
          <w:rFonts w:ascii="Lucida Console" w:eastAsia="Times New Roman" w:hAnsi="Lucida Console" w:cs="Courier New"/>
          <w:color w:val="A9B7C6"/>
          <w:lang w:val="en-IN" w:eastAsia="en-IN"/>
        </w:rPr>
        <w:t>(vibraY)):</w:t>
      </w:r>
      <w:r w:rsidRPr="00C7570E">
        <w:rPr>
          <w:rFonts w:ascii="Lucida Console" w:eastAsia="Times New Roman" w:hAnsi="Lucida Console" w:cs="Courier New"/>
          <w:color w:val="A9B7C6"/>
          <w:lang w:val="en-IN" w:eastAsia="en-IN"/>
        </w:rPr>
        <w:br/>
        <w:t xml:space="preserve">    x_list.append(vibraX[i][</w:t>
      </w:r>
      <w:r w:rsidRPr="00C7570E">
        <w:rPr>
          <w:rFonts w:ascii="Lucida Console" w:eastAsia="Times New Roman" w:hAnsi="Lucida Console" w:cs="Courier New"/>
          <w:color w:val="6897BB"/>
          <w:lang w:val="en-IN" w:eastAsia="en-IN"/>
        </w:rPr>
        <w:t>0</w:t>
      </w:r>
      <w:r w:rsidRPr="00C7570E">
        <w:rPr>
          <w:rFonts w:ascii="Lucida Console" w:eastAsia="Times New Roman" w:hAnsi="Lucida Console" w:cs="Courier New"/>
          <w:color w:val="A9B7C6"/>
          <w:lang w:val="en-IN" w:eastAsia="en-IN"/>
        </w:rPr>
        <w:t>])</w:t>
      </w:r>
      <w:r w:rsidRPr="00C7570E">
        <w:rPr>
          <w:rFonts w:ascii="Lucida Console" w:eastAsia="Times New Roman" w:hAnsi="Lucida Console" w:cs="Courier New"/>
          <w:color w:val="A9B7C6"/>
          <w:lang w:val="en-IN" w:eastAsia="en-IN"/>
        </w:rPr>
        <w:br/>
        <w:t xml:space="preserve">    y_list.append(vibraY[i][</w:t>
      </w:r>
      <w:r w:rsidRPr="00C7570E">
        <w:rPr>
          <w:rFonts w:ascii="Lucida Console" w:eastAsia="Times New Roman" w:hAnsi="Lucida Console" w:cs="Courier New"/>
          <w:color w:val="6897BB"/>
          <w:lang w:val="en-IN" w:eastAsia="en-IN"/>
        </w:rPr>
        <w:t>0</w:t>
      </w:r>
      <w:r w:rsidRPr="00C7570E">
        <w:rPr>
          <w:rFonts w:ascii="Lucida Console" w:eastAsia="Times New Roman" w:hAnsi="Lucida Console" w:cs="Courier New"/>
          <w:color w:val="A9B7C6"/>
          <w:lang w:val="en-IN" w:eastAsia="en-IN"/>
        </w:rPr>
        <w:t>])</w:t>
      </w:r>
    </w:p>
    <w:p w14:paraId="1991C18D" w14:textId="1AF2177E" w:rsidR="00C42A58" w:rsidRDefault="00C7570E" w:rsidP="009B7E6E">
      <w:pPr>
        <w:pStyle w:val="Heading1"/>
      </w:pPr>
      <w:r>
        <w:t>zero padding:</w:t>
      </w:r>
    </w:p>
    <w:p w14:paraId="158A6FB4" w14:textId="77777777" w:rsidR="002F7113" w:rsidRDefault="00C7570E" w:rsidP="002F7113">
      <w:pPr>
        <w:spacing w:after="0"/>
      </w:pPr>
      <w:r>
        <w:t xml:space="preserve">For </w:t>
      </w:r>
      <w:r w:rsidR="00FC01A1">
        <w:t>implementing Cooley-Tukey’s FFT algorithm, the input signal must of length of some power of 2(e.g. 1024 values, 4096 values etc.)</w:t>
      </w:r>
    </w:p>
    <w:p w14:paraId="6F5D609E" w14:textId="10FEAEF4" w:rsidR="002F7113" w:rsidRPr="002F7113" w:rsidRDefault="00CB537A" w:rsidP="002F7113">
      <w:pPr>
        <w:spacing w:after="0"/>
      </w:pPr>
      <w:r>
        <w:t xml:space="preserve">If the signal is not of the required form, it can be </w:t>
      </w:r>
      <w:r w:rsidR="002F7113">
        <w:t>padded with some extra zeros at the end so that the signal is now of the required 2</w:t>
      </w:r>
      <w:r w:rsidR="002F7113">
        <w:rPr>
          <w:vertAlign w:val="superscript"/>
        </w:rPr>
        <w:t>n</w:t>
      </w:r>
      <w:r w:rsidR="002F7113">
        <w:t xml:space="preserve"> length.</w:t>
      </w:r>
    </w:p>
    <w:p w14:paraId="24DBA757" w14:textId="4DFBD06B" w:rsidR="00F03646" w:rsidRDefault="00F03646" w:rsidP="006C5A5A">
      <w:pPr>
        <w:spacing w:line="240" w:lineRule="auto"/>
      </w:pPr>
      <w:r>
        <w:t xml:space="preserve">To add extra zeros, we must first find which is the next nearest power of 2 to the given signal length. For that we can </w:t>
      </w:r>
      <w:r w:rsidR="003D6084">
        <w:t>use</w:t>
      </w:r>
      <w: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e>
        </m:d>
      </m:oMath>
      <w:r w:rsidR="003D6084">
        <w:t xml:space="preserve">. The </w:t>
      </w:r>
      <w:r w:rsidR="004472E5">
        <w:t>log function</w:t>
      </w:r>
      <w:r w:rsidR="003D6084">
        <w:t xml:space="preserve"> </w:t>
      </w:r>
      <w:r w:rsidR="004472E5">
        <w:t xml:space="preserve">returns </w:t>
      </w:r>
      <w:r w:rsidR="00A972A8">
        <w:t xml:space="preserve">the nearest power of 2 and the ceil function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C443F">
        <w:t xml:space="preserve"> returns the next higher power of 2.</w:t>
      </w:r>
    </w:p>
    <w:p w14:paraId="507777F4" w14:textId="0E07B2A0" w:rsidR="00DC443F" w:rsidRDefault="009A7E9C" w:rsidP="006C5A5A">
      <w:pPr>
        <w:spacing w:line="240" w:lineRule="auto"/>
      </w:pPr>
      <w:r>
        <w:lastRenderedPageBreak/>
        <w:t>After finding the nearest power, we can subtract the signal length to find the number of zeros we need to add.</w:t>
      </w:r>
    </w:p>
    <w:p w14:paraId="585C5F78" w14:textId="10A894AA" w:rsidR="009A7E9C" w:rsidRPr="009A7E9C" w:rsidRDefault="009A7E9C" w:rsidP="006C5A5A">
      <w:pPr>
        <w:spacing w:line="240" w:lineRule="auto"/>
      </w:pPr>
      <w:r>
        <w:t>Ceil and l0g</w:t>
      </w:r>
      <w:r>
        <w:softHyphen/>
      </w:r>
      <w:r>
        <w:softHyphen/>
      </w:r>
      <w:r>
        <w:rPr>
          <w:vertAlign w:val="subscript"/>
        </w:rPr>
        <w:t>2</w:t>
      </w:r>
      <w:r>
        <w:t xml:space="preserve"> are imported from the math module</w:t>
      </w:r>
    </w:p>
    <w:p w14:paraId="718DE03B" w14:textId="15773816" w:rsidR="009A7E9C" w:rsidRPr="009A7E9C" w:rsidRDefault="009A7E9C" w:rsidP="00F473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</w:pPr>
      <w:r w:rsidRPr="009A7E9C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def </w:t>
      </w:r>
      <w:r w:rsidRPr="009A7E9C">
        <w:rPr>
          <w:rFonts w:ascii="Lucida Console" w:eastAsia="Times New Roman" w:hAnsi="Lucida Console" w:cs="Courier New"/>
          <w:color w:val="FFC66D"/>
          <w:sz w:val="21"/>
          <w:szCs w:val="21"/>
          <w:lang w:val="en-IN" w:eastAsia="en-IN"/>
        </w:rPr>
        <w:t>nxt_power_2</w:t>
      </w:r>
      <w:r w:rsidRPr="009A7E9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(x):</w:t>
      </w:r>
      <w:r w:rsidRPr="009A7E9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</w:t>
      </w:r>
      <w:r w:rsidRPr="009A7E9C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return </w:t>
      </w:r>
      <w:r w:rsidRPr="009A7E9C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9A7E9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**ceil(log2(x))</w:t>
      </w:r>
      <w:r w:rsidRPr="009A7E9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A7E9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9A7E9C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def </w:t>
      </w:r>
      <w:r w:rsidRPr="009A7E9C">
        <w:rPr>
          <w:rFonts w:ascii="Lucida Console" w:eastAsia="Times New Roman" w:hAnsi="Lucida Console" w:cs="Courier New"/>
          <w:color w:val="FFC66D"/>
          <w:sz w:val="21"/>
          <w:szCs w:val="21"/>
          <w:lang w:val="en-IN" w:eastAsia="en-IN"/>
        </w:rPr>
        <w:t>zero_padding</w:t>
      </w:r>
      <w:r w:rsidRPr="009A7E9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(array):</w:t>
      </w:r>
      <w:r w:rsidRPr="009A7E9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nextpwr = nxt_power_2(</w:t>
      </w:r>
      <w:r w:rsidRPr="009A7E9C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r w:rsidRPr="009A7E9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(array))</w:t>
      </w:r>
      <w:r w:rsidRPr="009A7E9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lengthOfArray = </w:t>
      </w:r>
      <w:r w:rsidRPr="009A7E9C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r w:rsidRPr="009A7E9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(array)</w:t>
      </w:r>
      <w:r w:rsidRPr="009A7E9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</w:t>
      </w:r>
      <w:r w:rsidRPr="009A7E9C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if </w:t>
      </w:r>
      <w:r w:rsidRPr="009A7E9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nextpwr != lengthOfArray:</w:t>
      </w:r>
      <w:r w:rsidRPr="009A7E9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    </w:t>
      </w:r>
      <w:r w:rsidRPr="009A7E9C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r w:rsidRPr="009A7E9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j </w:t>
      </w:r>
      <w:r w:rsidRPr="009A7E9C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r w:rsidRPr="009A7E9C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range</w:t>
      </w:r>
      <w:r w:rsidRPr="009A7E9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(nextpwr-lengthOfArray):</w:t>
      </w:r>
      <w:r w:rsidRPr="009A7E9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        array.append(</w:t>
      </w:r>
      <w:r w:rsidRPr="009A7E9C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0</w:t>
      </w:r>
      <w:r w:rsidRPr="009A7E9C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</w:p>
    <w:p w14:paraId="3EBE0316" w14:textId="591D9D6D" w:rsidR="009A7E9C" w:rsidRDefault="00A233B4" w:rsidP="006C5A5A">
      <w:pPr>
        <w:spacing w:line="240" w:lineRule="auto"/>
      </w:pPr>
      <w:r>
        <w:t>The function is applied on the x_list and y_list</w:t>
      </w:r>
    </w:p>
    <w:p w14:paraId="64B55FB3" w14:textId="1D2553FC" w:rsidR="00A233B4" w:rsidRPr="00A233B4" w:rsidRDefault="00A233B4" w:rsidP="00F473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</w:pPr>
      <w:r w:rsidRPr="00A233B4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zero_padding(x_list)</w:t>
      </w:r>
      <w:r w:rsidRPr="00A233B4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zero_padding(y_list)</w:t>
      </w:r>
    </w:p>
    <w:p w14:paraId="05FB8285" w14:textId="24DFA8A7" w:rsidR="00E53DA2" w:rsidRDefault="00E53DA2" w:rsidP="00E53DA2">
      <w:pPr>
        <w:pStyle w:val="Heading1"/>
      </w:pPr>
      <w:r>
        <w:t>Limited number of samples:</w:t>
      </w:r>
    </w:p>
    <w:p w14:paraId="2ACF3770" w14:textId="54EBBC47" w:rsidR="000E7790" w:rsidRDefault="00E53DA2" w:rsidP="00E53DA2">
      <w:r>
        <w:t xml:space="preserve">Sometimes, instead of padding the samples with zeros at end, we can take </w:t>
      </w:r>
      <w:r w:rsidR="00EC6173">
        <w:t>the first 2</w:t>
      </w:r>
      <w:r w:rsidR="00EC6173">
        <w:rPr>
          <w:vertAlign w:val="superscript"/>
        </w:rPr>
        <w:t xml:space="preserve">n </w:t>
      </w:r>
      <w:r w:rsidR="00EC6173">
        <w:t xml:space="preserve">samples for calculation. E.g. If there is a continuous data which is being read, we don’t have to zero pad, we can take sets of data for FFT. But the number of </w:t>
      </w:r>
      <w:r w:rsidR="00724ACA">
        <w:t xml:space="preserve">terms </w:t>
      </w:r>
      <w:r w:rsidR="00EC327A">
        <w:t>must</w:t>
      </w:r>
      <w:r w:rsidR="00724ACA">
        <w:t xml:space="preserve"> be decided, it is always better </w:t>
      </w:r>
      <w:r w:rsidR="00082C7E">
        <w:t xml:space="preserve">to have </w:t>
      </w:r>
      <w:r w:rsidR="000E7790">
        <w:t>a greater</w:t>
      </w:r>
      <w:r w:rsidR="00082C7E">
        <w:t xml:space="preserve"> number of samples for a better resolution but that shouldn’t increase the delay</w:t>
      </w:r>
      <w:r w:rsidR="000E7790">
        <w:t xml:space="preserve"> to receive the data</w:t>
      </w:r>
      <w:r w:rsidR="00082C7E">
        <w:t xml:space="preserve">. </w:t>
      </w:r>
    </w:p>
    <w:p w14:paraId="72A2C429" w14:textId="760419E8" w:rsidR="005E18F2" w:rsidRPr="005E18F2" w:rsidRDefault="005E18F2" w:rsidP="005E18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</w:pPr>
      <w:r w:rsidRPr="00841674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proofErr w:type="spellStart"/>
      <w:r w:rsidRPr="00841674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length_fixed</w:t>
      </w:r>
      <w:proofErr w:type="spellEnd"/>
      <w:r w:rsidRPr="00841674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 = </w:t>
      </w:r>
      <w:r w:rsidRPr="00841674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 xml:space="preserve">300    </w:t>
      </w:r>
      <w:r w:rsidRPr="00841674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t># To limit the number or samples</w:t>
      </w:r>
    </w:p>
    <w:p w14:paraId="09C6A9C8" w14:textId="2301AB8F" w:rsidR="00943697" w:rsidRDefault="00943697" w:rsidP="00E53DA2">
      <w:r>
        <w:t xml:space="preserve">The different outputs for </w:t>
      </w:r>
      <w:r w:rsidR="005E18F2">
        <w:t>varied sample number is attached at the end.</w:t>
      </w:r>
    </w:p>
    <w:p w14:paraId="5A99A080" w14:textId="319050BF" w:rsidR="00587D07" w:rsidRDefault="00587D07" w:rsidP="00587D07">
      <w:pPr>
        <w:pStyle w:val="Heading1"/>
      </w:pPr>
      <w:r>
        <w:t>Removing DC offset:</w:t>
      </w:r>
    </w:p>
    <w:p w14:paraId="7707F108" w14:textId="77777777" w:rsidR="00C605FC" w:rsidRDefault="00587D07" w:rsidP="00587D07">
      <w:r>
        <w:t xml:space="preserve">Usually there is a </w:t>
      </w:r>
      <w:r w:rsidR="007A3274">
        <w:t xml:space="preserve">peak at zero Hz after applying FFT, this is not of any value but just represents the offset in the given data, this peak can be removed </w:t>
      </w:r>
      <w:r w:rsidR="00C605FC">
        <w:t>by subtracting the average of the sample data with each of the sample.</w:t>
      </w:r>
    </w:p>
    <w:p w14:paraId="2CEEBC58" w14:textId="77777777" w:rsidR="00C605FC" w:rsidRPr="00C605FC" w:rsidRDefault="00C605FC" w:rsidP="00C605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</w:pPr>
      <w:r w:rsidRPr="00C605FC">
        <w:rPr>
          <w:rFonts w:ascii="Lucida Console" w:eastAsia="Times New Roman" w:hAnsi="Lucida Console" w:cs="Courier New"/>
          <w:color w:val="808080"/>
          <w:szCs w:val="21"/>
          <w:lang w:val="en-IN" w:eastAsia="en-IN"/>
        </w:rPr>
        <w:t># To calculate the sum of the data and then average</w:t>
      </w:r>
      <w:r w:rsidRPr="00C605FC">
        <w:rPr>
          <w:rFonts w:ascii="Lucida Console" w:eastAsia="Times New Roman" w:hAnsi="Lucida Console" w:cs="Courier New"/>
          <w:color w:val="808080"/>
          <w:szCs w:val="21"/>
          <w:lang w:val="en-IN" w:eastAsia="en-IN"/>
        </w:rPr>
        <w:br/>
      </w:r>
      <w:proofErr w:type="spellStart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sum_x</w:t>
      </w:r>
      <w:proofErr w:type="spellEnd"/>
      <w:r w:rsidRPr="00C605FC">
        <w:rPr>
          <w:rFonts w:ascii="Lucida Console" w:eastAsia="Times New Roman" w:hAnsi="Lucida Console" w:cs="Courier New"/>
          <w:color w:val="CC7832"/>
          <w:szCs w:val="21"/>
          <w:lang w:val="en-IN" w:eastAsia="en-IN"/>
        </w:rPr>
        <w:t xml:space="preserve">, </w:t>
      </w:r>
      <w:proofErr w:type="spellStart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sum_y</w:t>
      </w:r>
      <w:proofErr w:type="spellEnd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 xml:space="preserve"> = </w:t>
      </w:r>
      <w:r w:rsidRPr="00C605FC">
        <w:rPr>
          <w:rFonts w:ascii="Lucida Console" w:eastAsia="Times New Roman" w:hAnsi="Lucida Console" w:cs="Courier New"/>
          <w:color w:val="6897BB"/>
          <w:szCs w:val="21"/>
          <w:lang w:val="en-IN" w:eastAsia="en-IN"/>
        </w:rPr>
        <w:t>0</w:t>
      </w:r>
      <w:r w:rsidRPr="00C605FC">
        <w:rPr>
          <w:rFonts w:ascii="Lucida Console" w:eastAsia="Times New Roman" w:hAnsi="Lucida Console" w:cs="Courier New"/>
          <w:color w:val="CC7832"/>
          <w:szCs w:val="21"/>
          <w:lang w:val="en-IN" w:eastAsia="en-IN"/>
        </w:rPr>
        <w:t xml:space="preserve">, </w:t>
      </w:r>
      <w:r w:rsidRPr="00C605FC">
        <w:rPr>
          <w:rFonts w:ascii="Lucida Console" w:eastAsia="Times New Roman" w:hAnsi="Lucida Console" w:cs="Courier New"/>
          <w:color w:val="6897BB"/>
          <w:szCs w:val="21"/>
          <w:lang w:val="en-IN" w:eastAsia="en-IN"/>
        </w:rPr>
        <w:t>0</w:t>
      </w:r>
      <w:r w:rsidRPr="00C605FC">
        <w:rPr>
          <w:rFonts w:ascii="Lucida Console" w:eastAsia="Times New Roman" w:hAnsi="Lucida Console" w:cs="Courier New"/>
          <w:color w:val="6897BB"/>
          <w:szCs w:val="21"/>
          <w:lang w:val="en-IN" w:eastAsia="en-IN"/>
        </w:rPr>
        <w:br/>
      </w:r>
      <w:r w:rsidRPr="00C605FC">
        <w:rPr>
          <w:rFonts w:ascii="Lucida Console" w:eastAsia="Times New Roman" w:hAnsi="Lucida Console" w:cs="Courier New"/>
          <w:color w:val="CC7832"/>
          <w:szCs w:val="21"/>
          <w:lang w:val="en-IN" w:eastAsia="en-IN"/>
        </w:rPr>
        <w:t xml:space="preserve">for </w:t>
      </w:r>
      <w:proofErr w:type="spellStart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i</w:t>
      </w:r>
      <w:proofErr w:type="spellEnd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 xml:space="preserve"> </w:t>
      </w:r>
      <w:r w:rsidRPr="00C605FC">
        <w:rPr>
          <w:rFonts w:ascii="Lucida Console" w:eastAsia="Times New Roman" w:hAnsi="Lucida Console" w:cs="Courier New"/>
          <w:color w:val="CC7832"/>
          <w:szCs w:val="21"/>
          <w:lang w:val="en-IN" w:eastAsia="en-IN"/>
        </w:rPr>
        <w:t xml:space="preserve">in </w:t>
      </w:r>
      <w:r w:rsidRPr="00C605FC">
        <w:rPr>
          <w:rFonts w:ascii="Lucida Console" w:eastAsia="Times New Roman" w:hAnsi="Lucida Console" w:cs="Courier New"/>
          <w:color w:val="8888C6"/>
          <w:szCs w:val="21"/>
          <w:lang w:val="en-IN" w:eastAsia="en-IN"/>
        </w:rPr>
        <w:t>range</w:t>
      </w:r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(</w:t>
      </w:r>
      <w:proofErr w:type="spellStart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length_fixed</w:t>
      </w:r>
      <w:proofErr w:type="spellEnd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):</w:t>
      </w:r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br/>
        <w:t xml:space="preserve">    </w:t>
      </w:r>
      <w:proofErr w:type="spellStart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sum_y</w:t>
      </w:r>
      <w:proofErr w:type="spellEnd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 xml:space="preserve"> += </w:t>
      </w:r>
      <w:proofErr w:type="spellStart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vibraY</w:t>
      </w:r>
      <w:proofErr w:type="spellEnd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[</w:t>
      </w:r>
      <w:proofErr w:type="spellStart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i</w:t>
      </w:r>
      <w:proofErr w:type="spellEnd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][</w:t>
      </w:r>
      <w:r w:rsidRPr="00C605FC">
        <w:rPr>
          <w:rFonts w:ascii="Lucida Console" w:eastAsia="Times New Roman" w:hAnsi="Lucida Console" w:cs="Courier New"/>
          <w:color w:val="6897BB"/>
          <w:szCs w:val="21"/>
          <w:lang w:val="en-IN" w:eastAsia="en-IN"/>
        </w:rPr>
        <w:t>0</w:t>
      </w:r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]</w:t>
      </w:r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br/>
        <w:t xml:space="preserve">    </w:t>
      </w:r>
      <w:proofErr w:type="spellStart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sum_x</w:t>
      </w:r>
      <w:proofErr w:type="spellEnd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 xml:space="preserve"> += </w:t>
      </w:r>
      <w:proofErr w:type="spellStart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vibraX</w:t>
      </w:r>
      <w:proofErr w:type="spellEnd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[</w:t>
      </w:r>
      <w:proofErr w:type="spellStart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i</w:t>
      </w:r>
      <w:proofErr w:type="spellEnd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][</w:t>
      </w:r>
      <w:r w:rsidRPr="00C605FC">
        <w:rPr>
          <w:rFonts w:ascii="Lucida Console" w:eastAsia="Times New Roman" w:hAnsi="Lucida Console" w:cs="Courier New"/>
          <w:color w:val="6897BB"/>
          <w:szCs w:val="21"/>
          <w:lang w:val="en-IN" w:eastAsia="en-IN"/>
        </w:rPr>
        <w:t>0</w:t>
      </w:r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]</w:t>
      </w:r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br/>
      </w:r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br/>
      </w:r>
      <w:proofErr w:type="spellStart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mean_x</w:t>
      </w:r>
      <w:proofErr w:type="spellEnd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 xml:space="preserve"> = </w:t>
      </w:r>
      <w:proofErr w:type="spellStart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sum_x</w:t>
      </w:r>
      <w:proofErr w:type="spellEnd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 xml:space="preserve"> / </w:t>
      </w:r>
      <w:proofErr w:type="spellStart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length_fixed</w:t>
      </w:r>
      <w:proofErr w:type="spellEnd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br/>
      </w:r>
      <w:proofErr w:type="spellStart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mean_y</w:t>
      </w:r>
      <w:proofErr w:type="spellEnd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 xml:space="preserve"> = </w:t>
      </w:r>
      <w:proofErr w:type="spellStart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sum_y</w:t>
      </w:r>
      <w:proofErr w:type="spellEnd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 xml:space="preserve"> / </w:t>
      </w:r>
      <w:proofErr w:type="spellStart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length_fixed</w:t>
      </w:r>
      <w:proofErr w:type="spellEnd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br/>
      </w:r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br/>
      </w:r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br/>
      </w:r>
      <w:r w:rsidRPr="00C605FC">
        <w:rPr>
          <w:rFonts w:ascii="Lucida Console" w:eastAsia="Times New Roman" w:hAnsi="Lucida Console" w:cs="Courier New"/>
          <w:color w:val="808080"/>
          <w:szCs w:val="21"/>
          <w:lang w:val="en-IN" w:eastAsia="en-IN"/>
        </w:rPr>
        <w:t xml:space="preserve"># Mean is subtracted from the data to remove the DC offset (Peak </w:t>
      </w:r>
      <w:r w:rsidRPr="00C605FC">
        <w:rPr>
          <w:rFonts w:ascii="Lucida Console" w:eastAsia="Times New Roman" w:hAnsi="Lucida Console" w:cs="Courier New"/>
          <w:color w:val="808080"/>
          <w:szCs w:val="21"/>
          <w:lang w:val="en-IN" w:eastAsia="en-IN"/>
        </w:rPr>
        <w:lastRenderedPageBreak/>
        <w:t>appearing at 0Hz, though there is no DC component)</w:t>
      </w:r>
      <w:r w:rsidRPr="00C605FC">
        <w:rPr>
          <w:rFonts w:ascii="Lucida Console" w:eastAsia="Times New Roman" w:hAnsi="Lucida Console" w:cs="Courier New"/>
          <w:color w:val="808080"/>
          <w:szCs w:val="21"/>
          <w:lang w:val="en-IN" w:eastAsia="en-IN"/>
        </w:rPr>
        <w:br/>
      </w:r>
      <w:proofErr w:type="spellStart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x_list</w:t>
      </w:r>
      <w:proofErr w:type="spellEnd"/>
      <w:r w:rsidRPr="00C605FC">
        <w:rPr>
          <w:rFonts w:ascii="Lucida Console" w:eastAsia="Times New Roman" w:hAnsi="Lucida Console" w:cs="Courier New"/>
          <w:color w:val="CC7832"/>
          <w:szCs w:val="21"/>
          <w:lang w:val="en-IN" w:eastAsia="en-IN"/>
        </w:rPr>
        <w:t xml:space="preserve">, </w:t>
      </w:r>
      <w:proofErr w:type="spellStart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y_list</w:t>
      </w:r>
      <w:proofErr w:type="spellEnd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 xml:space="preserve"> = []</w:t>
      </w:r>
      <w:r w:rsidRPr="00C605FC">
        <w:rPr>
          <w:rFonts w:ascii="Lucida Console" w:eastAsia="Times New Roman" w:hAnsi="Lucida Console" w:cs="Courier New"/>
          <w:color w:val="CC7832"/>
          <w:szCs w:val="21"/>
          <w:lang w:val="en-IN" w:eastAsia="en-IN"/>
        </w:rPr>
        <w:t xml:space="preserve">, </w:t>
      </w:r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[]</w:t>
      </w:r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br/>
      </w:r>
      <w:r w:rsidRPr="00C605FC">
        <w:rPr>
          <w:rFonts w:ascii="Lucida Console" w:eastAsia="Times New Roman" w:hAnsi="Lucida Console" w:cs="Courier New"/>
          <w:color w:val="CC7832"/>
          <w:szCs w:val="21"/>
          <w:lang w:val="en-IN" w:eastAsia="en-IN"/>
        </w:rPr>
        <w:t xml:space="preserve">for </w:t>
      </w:r>
      <w:proofErr w:type="spellStart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i</w:t>
      </w:r>
      <w:proofErr w:type="spellEnd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 xml:space="preserve"> </w:t>
      </w:r>
      <w:r w:rsidRPr="00C605FC">
        <w:rPr>
          <w:rFonts w:ascii="Lucida Console" w:eastAsia="Times New Roman" w:hAnsi="Lucida Console" w:cs="Courier New"/>
          <w:color w:val="CC7832"/>
          <w:szCs w:val="21"/>
          <w:lang w:val="en-IN" w:eastAsia="en-IN"/>
        </w:rPr>
        <w:t xml:space="preserve">in </w:t>
      </w:r>
      <w:r w:rsidRPr="00C605FC">
        <w:rPr>
          <w:rFonts w:ascii="Lucida Console" w:eastAsia="Times New Roman" w:hAnsi="Lucida Console" w:cs="Courier New"/>
          <w:color w:val="8888C6"/>
          <w:szCs w:val="21"/>
          <w:lang w:val="en-IN" w:eastAsia="en-IN"/>
        </w:rPr>
        <w:t>range</w:t>
      </w:r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(</w:t>
      </w:r>
      <w:proofErr w:type="spellStart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length_fixed</w:t>
      </w:r>
      <w:proofErr w:type="spellEnd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):</w:t>
      </w:r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br/>
        <w:t xml:space="preserve">    </w:t>
      </w:r>
      <w:proofErr w:type="spellStart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x_list.append</w:t>
      </w:r>
      <w:proofErr w:type="spellEnd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(</w:t>
      </w:r>
      <w:proofErr w:type="spellStart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vibraX</w:t>
      </w:r>
      <w:proofErr w:type="spellEnd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[</w:t>
      </w:r>
      <w:proofErr w:type="spellStart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i</w:t>
      </w:r>
      <w:proofErr w:type="spellEnd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][</w:t>
      </w:r>
      <w:r w:rsidRPr="00C605FC">
        <w:rPr>
          <w:rFonts w:ascii="Lucida Console" w:eastAsia="Times New Roman" w:hAnsi="Lucida Console" w:cs="Courier New"/>
          <w:color w:val="6897BB"/>
          <w:szCs w:val="21"/>
          <w:lang w:val="en-IN" w:eastAsia="en-IN"/>
        </w:rPr>
        <w:t>0</w:t>
      </w:r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 xml:space="preserve">] - </w:t>
      </w:r>
      <w:proofErr w:type="spellStart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mean_x</w:t>
      </w:r>
      <w:proofErr w:type="spellEnd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)</w:t>
      </w:r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br/>
        <w:t xml:space="preserve">    </w:t>
      </w:r>
      <w:proofErr w:type="spellStart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y_list.append</w:t>
      </w:r>
      <w:proofErr w:type="spellEnd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(</w:t>
      </w:r>
      <w:proofErr w:type="spellStart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vibraY</w:t>
      </w:r>
      <w:proofErr w:type="spellEnd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[</w:t>
      </w:r>
      <w:proofErr w:type="spellStart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i</w:t>
      </w:r>
      <w:proofErr w:type="spellEnd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][</w:t>
      </w:r>
      <w:r w:rsidRPr="00C605FC">
        <w:rPr>
          <w:rFonts w:ascii="Lucida Console" w:eastAsia="Times New Roman" w:hAnsi="Lucida Console" w:cs="Courier New"/>
          <w:color w:val="6897BB"/>
          <w:szCs w:val="21"/>
          <w:lang w:val="en-IN" w:eastAsia="en-IN"/>
        </w:rPr>
        <w:t>0</w:t>
      </w:r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 xml:space="preserve">] - </w:t>
      </w:r>
      <w:proofErr w:type="spellStart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mean_y</w:t>
      </w:r>
      <w:proofErr w:type="spellEnd"/>
      <w:r w:rsidRPr="00C605FC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)</w:t>
      </w:r>
    </w:p>
    <w:p w14:paraId="24ED804E" w14:textId="1662D404" w:rsidR="00587D07" w:rsidRPr="005E18F2" w:rsidRDefault="00C605FC" w:rsidP="005E18F2">
      <w:pPr>
        <w:spacing w:line="276" w:lineRule="auto"/>
        <w:rPr>
          <w:sz w:val="24"/>
        </w:rPr>
      </w:pPr>
      <w:r w:rsidRPr="00C605FC">
        <w:rPr>
          <w:sz w:val="24"/>
        </w:rPr>
        <w:t xml:space="preserve"> </w:t>
      </w:r>
    </w:p>
    <w:p w14:paraId="4C13CA8E" w14:textId="60633FF6" w:rsidR="00587D07" w:rsidRPr="00587D07" w:rsidRDefault="001624B2" w:rsidP="00587D07">
      <w:pPr>
        <w:pStyle w:val="Heading1"/>
      </w:pPr>
      <w:r>
        <w:t>FFt function:</w:t>
      </w:r>
    </w:p>
    <w:p w14:paraId="7763A515" w14:textId="3A44DBB8" w:rsidR="005F63C1" w:rsidRDefault="001624B2" w:rsidP="001624B2">
      <w:r>
        <w:t>The FFT function is implemented using the Cooley-Tukey’s algorithm</w:t>
      </w:r>
      <w:r w:rsidR="004D7829">
        <w:t xml:space="preserve"> (</w:t>
      </w:r>
      <w:r w:rsidR="000B24C7">
        <w:t xml:space="preserve">Reference: </w:t>
      </w:r>
      <w:hyperlink r:id="rId11" w:history="1">
        <w:r w:rsidR="0097218B" w:rsidRPr="0097218B">
          <w:rPr>
            <w:rStyle w:val="Hyperlink"/>
          </w:rPr>
          <w:t>Click here</w:t>
        </w:r>
      </w:hyperlink>
      <w:r w:rsidR="0097218B">
        <w:t>). This algorithm exploits the symmetry in the sine waves and uses recursion to reduce the time complexity.</w:t>
      </w:r>
    </w:p>
    <w:p w14:paraId="2B175A56" w14:textId="1010F1A6" w:rsidR="0097218B" w:rsidRDefault="0097218B" w:rsidP="001624B2">
      <w:r>
        <w:t>The</w:t>
      </w:r>
      <w:r w:rsidR="000E66A6">
        <w:t xml:space="preserve"> algorithm divides the signal into 2 halves of even and odd terms</w:t>
      </w:r>
      <w:r w:rsidR="00243BE1">
        <w:t xml:space="preserve"> and computes the FFT of these two separate terms. This can be recursively done again and again to break down the list into smaller segments. After computing </w:t>
      </w:r>
      <w:r w:rsidR="00B909D5">
        <w:t>individually, the terms can be added to get the FFT of the whole signal.</w:t>
      </w:r>
    </w:p>
    <w:p w14:paraId="75131431" w14:textId="22B94C19" w:rsidR="00336A56" w:rsidRDefault="00336A56" w:rsidP="001624B2">
      <w:r>
        <w:t xml:space="preserve">The complexity is reduced from the original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924C2">
        <w:t xml:space="preserve"> to </w:t>
      </w:r>
      <m:oMath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(n)</m:t>
        </m:r>
      </m:oMath>
      <w:r w:rsidR="00A924C2">
        <w:t xml:space="preserve"> due to recursive implementation.</w:t>
      </w:r>
    </w:p>
    <w:p w14:paraId="3B3906A1" w14:textId="3D0180A6" w:rsidR="00AD7764" w:rsidRDefault="00AD7764" w:rsidP="001624B2">
      <w:r>
        <w:t xml:space="preserve">Here is a python implementation of the algorithm (For other languages: </w:t>
      </w:r>
      <w:hyperlink r:id="rId12" w:history="1">
        <w:r w:rsidRPr="00AD7764">
          <w:rPr>
            <w:rStyle w:val="Hyperlink"/>
          </w:rPr>
          <w:t>Click Here</w:t>
        </w:r>
      </w:hyperlink>
      <w:r>
        <w:t>)</w:t>
      </w:r>
    </w:p>
    <w:p w14:paraId="38A20FCB" w14:textId="77777777" w:rsidR="00B909D5" w:rsidRPr="00B909D5" w:rsidRDefault="00B909D5" w:rsidP="00F473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</w:pPr>
      <w:r w:rsidRPr="00B909D5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def </w:t>
      </w:r>
      <w:r w:rsidRPr="00B909D5">
        <w:rPr>
          <w:rFonts w:ascii="Lucida Console" w:eastAsia="Times New Roman" w:hAnsi="Lucida Console" w:cs="Courier New"/>
          <w:color w:val="FFC66D"/>
          <w:sz w:val="21"/>
          <w:szCs w:val="21"/>
          <w:lang w:val="en-IN" w:eastAsia="en-IN"/>
        </w:rPr>
        <w:t>FFT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(x):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N = </w:t>
      </w:r>
      <w:r w:rsidRPr="00B909D5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(x)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</w:t>
      </w:r>
      <w:r w:rsidRPr="00B909D5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if 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N &lt;= </w:t>
      </w:r>
      <w:r w:rsidRPr="00B909D5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1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: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    </w:t>
      </w:r>
      <w:r w:rsidRPr="00B909D5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return 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x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even_terms = FFT(x[</w:t>
      </w:r>
      <w:r w:rsidRPr="00B909D5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0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::</w:t>
      </w:r>
      <w:r w:rsidRPr="00B909D5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])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odd_terms = FFT(x[</w:t>
      </w:r>
      <w:r w:rsidRPr="00B909D5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1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::</w:t>
      </w:r>
      <w:r w:rsidRPr="00B909D5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])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T = [exp(-</w:t>
      </w:r>
      <w:r w:rsidRPr="00B909D5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 xml:space="preserve">2j 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* pi * k / N) * odd_terms[k] </w:t>
      </w:r>
      <w:r w:rsidRPr="00B909D5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k </w:t>
      </w:r>
      <w:r w:rsidRPr="00B909D5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r w:rsidRPr="00B909D5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range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(N // </w:t>
      </w:r>
      <w:r w:rsidRPr="00B909D5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)]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</w:t>
      </w:r>
      <w:r w:rsidRPr="00B909D5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return 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[even_terms[k] + T[k] </w:t>
      </w:r>
      <w:r w:rsidRPr="00B909D5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k </w:t>
      </w:r>
      <w:r w:rsidRPr="00B909D5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r w:rsidRPr="00B909D5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range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(N // </w:t>
      </w:r>
      <w:r w:rsidRPr="00B909D5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)] + \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       [even_terms[k] - T[k] </w:t>
      </w:r>
      <w:r w:rsidRPr="00B909D5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k </w:t>
      </w:r>
      <w:r w:rsidRPr="00B909D5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r w:rsidRPr="00B909D5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range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(N // </w:t>
      </w:r>
      <w:r w:rsidRPr="00B909D5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B909D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)]</w:t>
      </w:r>
    </w:p>
    <w:p w14:paraId="6D9417D1" w14:textId="6FAEE122" w:rsidR="00B909D5" w:rsidRDefault="0001393A" w:rsidP="001624B2">
      <w:r>
        <w:t>This returns unnormalized values of the signal which has very large amplitude</w:t>
      </w:r>
      <w:r w:rsidR="005A409A">
        <w:t>, so each of the value is divided by the length of the signal to normalize the amplitude.</w:t>
      </w:r>
    </w:p>
    <w:p w14:paraId="22FFB8DC" w14:textId="1AAED62E" w:rsidR="00024A45" w:rsidRDefault="00024A45" w:rsidP="001624B2">
      <w:r>
        <w:t xml:space="preserve">Also, the function gives complex numbers as the output, so we </w:t>
      </w:r>
      <w:r w:rsidR="00AD7764">
        <w:t>must</w:t>
      </w:r>
      <w:r>
        <w:t xml:space="preserve"> take the absolute value of the signal to plot and analyze.</w:t>
      </w:r>
    </w:p>
    <w:p w14:paraId="480EC4F9" w14:textId="3A323FD8" w:rsidR="00024A45" w:rsidRDefault="00024A45" w:rsidP="00F473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</w:pPr>
      <w:r w:rsidRPr="00024A4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fourier_x_list = FFT(x_list)</w:t>
      </w:r>
      <w:r w:rsidRPr="00024A4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abs_fourier_x = [</w:t>
      </w:r>
      <w:r w:rsidRPr="00024A45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abs</w:t>
      </w:r>
      <w:r w:rsidRPr="00024A4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(x)/</w:t>
      </w:r>
      <w:r w:rsidRPr="00024A45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r w:rsidRPr="00024A4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(fourier_x_list) </w:t>
      </w:r>
      <w:r w:rsidRPr="00024A45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r w:rsidRPr="00024A4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x </w:t>
      </w:r>
      <w:r w:rsidRPr="00024A45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r w:rsidRPr="00024A4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fourier_x_list]</w:t>
      </w:r>
      <w:r w:rsidRPr="00024A4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024A4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fourier_y_list = FFT(y_list)</w:t>
      </w:r>
      <w:r w:rsidRPr="00024A4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abs_fourier_y = [</w:t>
      </w:r>
      <w:r w:rsidRPr="00024A45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abs</w:t>
      </w:r>
      <w:r w:rsidRPr="00024A4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(y)/</w:t>
      </w:r>
      <w:r w:rsidRPr="00024A45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r w:rsidRPr="00024A4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(fourier_y_list) </w:t>
      </w:r>
      <w:r w:rsidRPr="00024A45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r w:rsidRPr="00024A4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y </w:t>
      </w:r>
      <w:r w:rsidRPr="00024A45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r w:rsidRPr="00024A45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fourier_y_list]</w:t>
      </w:r>
    </w:p>
    <w:p w14:paraId="249876A2" w14:textId="69F24924" w:rsidR="00FF02DC" w:rsidRDefault="00FF02DC" w:rsidP="009B7E6E">
      <w:pPr>
        <w:pStyle w:val="Heading1"/>
        <w:rPr>
          <w:lang w:val="en-IN" w:eastAsia="en-IN"/>
        </w:rPr>
      </w:pPr>
      <w:r>
        <w:rPr>
          <w:lang w:val="en-IN" w:eastAsia="en-IN"/>
        </w:rPr>
        <w:t>signal parameters:</w:t>
      </w:r>
    </w:p>
    <w:p w14:paraId="4BE41EB9" w14:textId="686C654F" w:rsidR="00822759" w:rsidRDefault="00B56C02" w:rsidP="00822759">
      <w:pPr>
        <w:spacing w:before="0"/>
        <w:rPr>
          <w:lang w:val="en-IN" w:eastAsia="en-IN"/>
        </w:rPr>
      </w:pPr>
      <w:r>
        <w:rPr>
          <w:lang w:val="en-IN" w:eastAsia="en-IN"/>
        </w:rPr>
        <w:t xml:space="preserve">For </w:t>
      </w:r>
      <w:r w:rsidR="00096D7F">
        <w:rPr>
          <w:lang w:val="en-IN" w:eastAsia="en-IN"/>
        </w:rPr>
        <w:t xml:space="preserve">the given data, the sampling frequency </w:t>
      </w:r>
      <m:oMath>
        <m:r>
          <w:rPr>
            <w:rFonts w:ascii="Cambria Math" w:hAnsi="Cambria Math"/>
            <w:lang w:val="en-IN" w:eastAsia="en-IN"/>
          </w:rPr>
          <m:t>Fs=1Hz</m:t>
        </m:r>
      </m:oMath>
      <w:r w:rsidR="00096D7F">
        <w:rPr>
          <w:lang w:val="en-IN" w:eastAsia="en-IN"/>
        </w:rPr>
        <w:t xml:space="preserve"> which makes it impossible to </w:t>
      </w:r>
      <w:r w:rsidR="00A734FC">
        <w:rPr>
          <w:lang w:val="en-IN" w:eastAsia="en-IN"/>
        </w:rPr>
        <w:t xml:space="preserve">detect the frequencies higher than </w:t>
      </w:r>
      <m:oMath>
        <m:r>
          <w:rPr>
            <w:rFonts w:ascii="Cambria Math" w:hAnsi="Cambria Math"/>
            <w:lang w:val="en-IN" w:eastAsia="en-IN"/>
          </w:rPr>
          <m:t>0.5Hz</m:t>
        </m:r>
      </m:oMath>
      <w:r w:rsidR="00A734FC">
        <w:rPr>
          <w:lang w:val="en-IN" w:eastAsia="en-IN"/>
        </w:rPr>
        <w:t xml:space="preserve">. </w:t>
      </w:r>
      <w:r w:rsidR="00D96C1B">
        <w:rPr>
          <w:lang w:val="en-IN" w:eastAsia="en-IN"/>
        </w:rPr>
        <w:t xml:space="preserve">To detect higher frequencies, we must sample the signal according to the </w:t>
      </w:r>
      <m:oMath>
        <m:r>
          <w:rPr>
            <w:rFonts w:ascii="Cambria Math" w:hAnsi="Cambria Math"/>
            <w:lang w:val="en-IN" w:eastAsia="en-IN"/>
          </w:rPr>
          <m:t>Sampling Theorem</m:t>
        </m:r>
      </m:oMath>
      <w:r w:rsidR="00D96C1B">
        <w:rPr>
          <w:lang w:val="en-IN" w:eastAsia="en-IN"/>
        </w:rPr>
        <w:t>.</w:t>
      </w:r>
    </w:p>
    <w:p w14:paraId="6035F2D3" w14:textId="6FE6415F" w:rsidR="00270731" w:rsidRDefault="00270731" w:rsidP="00822759">
      <w:pPr>
        <w:spacing w:before="0"/>
        <w:rPr>
          <w:lang w:val="en-IN" w:eastAsia="en-IN"/>
        </w:rPr>
      </w:pPr>
      <w:r>
        <w:rPr>
          <w:lang w:val="en-IN" w:eastAsia="en-IN"/>
        </w:rPr>
        <w:lastRenderedPageBreak/>
        <w:t xml:space="preserve">To plot the signal, we need the frequency range which corresponds to </w:t>
      </w:r>
      <w:r w:rsidR="00E31FF0">
        <w:rPr>
          <w:lang w:val="en-IN" w:eastAsia="en-IN"/>
        </w:rPr>
        <w:t>the peaks. The range can be constructed from the Sampling frequency and the number of samples.</w:t>
      </w:r>
      <w:r w:rsidR="00B4377A">
        <w:rPr>
          <w:lang w:val="en-IN" w:eastAsia="en-IN"/>
        </w:rPr>
        <w:t xml:space="preserve"> </w:t>
      </w:r>
    </w:p>
    <w:p w14:paraId="6F66DA03" w14:textId="2952CD2B" w:rsidR="0098525D" w:rsidRDefault="00946D2D" w:rsidP="00822759">
      <w:pPr>
        <w:spacing w:before="0"/>
        <w:rPr>
          <w:lang w:val="en-IN" w:eastAsia="en-IN"/>
        </w:rPr>
      </w:pPr>
      <w:r>
        <w:rPr>
          <w:lang w:val="en-IN" w:eastAsia="en-IN"/>
        </w:rPr>
        <w:t xml:space="preserve">Constructing an array of same length of signal and then dividing by the Total time gives a range till sampling frequency </w:t>
      </w:r>
      <m:oMath>
        <m:r>
          <w:rPr>
            <w:rFonts w:ascii="Cambria Math" w:hAnsi="Cambria Math"/>
            <w:lang w:val="en-IN" w:eastAsia="en-IN"/>
          </w:rPr>
          <m:t>Fs</m:t>
        </m:r>
      </m:oMath>
      <w:r>
        <w:rPr>
          <w:lang w:val="en-IN" w:eastAsia="en-IN"/>
        </w:rPr>
        <w:t xml:space="preserve">, but we can exclude the </w:t>
      </w:r>
      <w:r w:rsidR="00E42B30">
        <w:rPr>
          <w:lang w:val="en-IN" w:eastAsia="en-IN"/>
        </w:rPr>
        <w:t xml:space="preserve">second half since the sampling theorem allows till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IN" w:eastAsia="en-IN"/>
              </w:rPr>
            </m:ctrlPr>
          </m:fPr>
          <m:num>
            <m:r>
              <w:rPr>
                <w:rFonts w:ascii="Cambria Math" w:hAnsi="Cambria Math"/>
                <w:sz w:val="32"/>
                <w:lang w:val="en-IN" w:eastAsia="en-IN"/>
              </w:rPr>
              <m:t>Fs</m:t>
            </m:r>
          </m:num>
          <m:den>
            <m:r>
              <w:rPr>
                <w:rFonts w:ascii="Cambria Math" w:hAnsi="Cambria Math"/>
                <w:sz w:val="32"/>
                <w:lang w:val="en-IN" w:eastAsia="en-IN"/>
              </w:rPr>
              <m:t>2</m:t>
            </m:r>
          </m:den>
        </m:f>
      </m:oMath>
      <w:r w:rsidR="00E42B30">
        <w:rPr>
          <w:sz w:val="32"/>
          <w:lang w:val="en-IN" w:eastAsia="en-IN"/>
        </w:rPr>
        <w:t>.</w:t>
      </w:r>
    </w:p>
    <w:p w14:paraId="6FD9A2E5" w14:textId="39A9124E" w:rsidR="00D96C1B" w:rsidRPr="00A924C2" w:rsidRDefault="00F15B72" w:rsidP="008227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</w:pPr>
      <w:r w:rsidRPr="00F15B7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Fs = </w:t>
      </w:r>
      <w:r w:rsidRPr="00F15B72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 xml:space="preserve">1                       </w:t>
      </w:r>
      <w:r w:rsidRPr="00F15B72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t># Sampling Frequency of the signal</w:t>
      </w:r>
      <w:r w:rsidRPr="00F15B72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br/>
      </w:r>
      <w:r w:rsidRPr="00F15B7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n = </w:t>
      </w:r>
      <w:r w:rsidRPr="00F15B72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r w:rsidRPr="00F15B7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(x_list)              </w:t>
      </w:r>
      <w:r w:rsidRPr="00F15B72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t># Number of samples</w:t>
      </w:r>
      <w:r w:rsidRPr="00F15B72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br/>
      </w:r>
      <w:r w:rsidRPr="00F15B7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k = [i </w:t>
      </w:r>
      <w:r w:rsidRPr="00F15B72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r w:rsidRPr="00F15B7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i </w:t>
      </w:r>
      <w:r w:rsidRPr="00F15B72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r w:rsidRPr="00F15B72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range</w:t>
      </w:r>
      <w:r w:rsidRPr="00F15B7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(n)]</w:t>
      </w:r>
      <w:r w:rsidRPr="00F15B7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T = n/Fs                     </w:t>
      </w:r>
      <w:r w:rsidRPr="00F15B72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t># Total time = No of sample/Sample frequency</w:t>
      </w:r>
      <w:r w:rsidRPr="00F15B72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br/>
      </w:r>
      <w:r w:rsidRPr="00F15B7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frq = [x / T </w:t>
      </w:r>
      <w:r w:rsidRPr="00F15B72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r w:rsidRPr="00F15B7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x </w:t>
      </w:r>
      <w:r w:rsidRPr="00F15B72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r w:rsidRPr="00F15B7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k]     </w:t>
      </w:r>
      <w:r w:rsidRPr="00F15B72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t># Frequency range</w:t>
      </w:r>
      <w:r w:rsidRPr="00F15B72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br/>
      </w:r>
      <w:r w:rsidRPr="00F15B7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frq = frq[:</w:t>
      </w:r>
      <w:r w:rsidRPr="00F15B72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r w:rsidRPr="00F15B7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(frq)//</w:t>
      </w:r>
      <w:r w:rsidRPr="00F15B72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F15B7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]      </w:t>
      </w:r>
      <w:r w:rsidRPr="00F15B72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t># Only first half is taken</w:t>
      </w:r>
    </w:p>
    <w:p w14:paraId="34C804AE" w14:textId="6D5D0512" w:rsidR="00E86BF1" w:rsidRDefault="00E86BF1" w:rsidP="009B7E6E">
      <w:pPr>
        <w:pStyle w:val="Heading1"/>
        <w:rPr>
          <w:lang w:val="en-IN" w:eastAsia="en-IN"/>
        </w:rPr>
      </w:pPr>
      <w:r>
        <w:rPr>
          <w:lang w:val="en-IN" w:eastAsia="en-IN"/>
        </w:rPr>
        <w:t>Symmetry in output:</w:t>
      </w:r>
    </w:p>
    <w:p w14:paraId="4D329EC3" w14:textId="4F3B9E7A" w:rsidR="00E86BF1" w:rsidRDefault="00E86BF1" w:rsidP="00FE779F">
      <w:pPr>
        <w:spacing w:before="0" w:after="0"/>
        <w:rPr>
          <w:lang w:val="en-IN" w:eastAsia="en-IN"/>
        </w:rPr>
      </w:pPr>
      <w:r>
        <w:rPr>
          <w:lang w:val="en-IN" w:eastAsia="en-IN"/>
        </w:rPr>
        <w:t>The output gives a signal which is symmetrical, each of the peak is repeated twice</w:t>
      </w:r>
      <w:r w:rsidR="004B5A80">
        <w:rPr>
          <w:lang w:val="en-IN" w:eastAsia="en-IN"/>
        </w:rPr>
        <w:t xml:space="preserve"> after the half of the sampling frequency. i.e. If the sampling frequency is 50Hz</w:t>
      </w:r>
      <w:r w:rsidR="004B68F5">
        <w:rPr>
          <w:lang w:val="en-IN" w:eastAsia="en-IN"/>
        </w:rPr>
        <w:t>, each peak less than 25Hz will repeat again after 25Hz. If there is a peak at 10Hz, then the same peak will arise at 40Hz (50-10).</w:t>
      </w:r>
    </w:p>
    <w:p w14:paraId="3D3B9785" w14:textId="3C816678" w:rsidR="004B68F5" w:rsidRDefault="009B7E6E" w:rsidP="00FE779F">
      <w:pPr>
        <w:spacing w:before="0" w:after="0"/>
        <w:rPr>
          <w:lang w:val="en-IN" w:eastAsia="en-IN"/>
        </w:rPr>
      </w:pPr>
      <w:r>
        <w:rPr>
          <w:lang w:val="en-IN" w:eastAsia="en-IN"/>
        </w:rPr>
        <w:t>Thus,</w:t>
      </w:r>
      <w:r w:rsidR="004B68F5">
        <w:rPr>
          <w:lang w:val="en-IN" w:eastAsia="en-IN"/>
        </w:rPr>
        <w:t xml:space="preserve"> we must </w:t>
      </w:r>
      <w:r w:rsidR="00A000C8">
        <w:rPr>
          <w:lang w:val="en-IN" w:eastAsia="en-IN"/>
        </w:rPr>
        <w:t xml:space="preserve">exclude the later half of the signal before exporting and </w:t>
      </w:r>
      <w:r>
        <w:rPr>
          <w:lang w:val="en-IN" w:eastAsia="en-IN"/>
        </w:rPr>
        <w:t>plotting.</w:t>
      </w:r>
    </w:p>
    <w:p w14:paraId="4B44D50C" w14:textId="77777777" w:rsidR="00FE779F" w:rsidRDefault="00FE779F" w:rsidP="00FE779F">
      <w:pPr>
        <w:spacing w:before="0" w:after="0"/>
        <w:rPr>
          <w:lang w:val="en-IN" w:eastAsia="en-IN"/>
        </w:rPr>
      </w:pPr>
    </w:p>
    <w:p w14:paraId="1C405348" w14:textId="77777777" w:rsidR="009B7E6E" w:rsidRPr="009B7E6E" w:rsidRDefault="009B7E6E" w:rsidP="000258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</w:pPr>
      <w:r w:rsidRPr="009B7E6E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final_fourier_x = abs_fourier_x[:</w:t>
      </w:r>
      <w:r w:rsidRPr="009B7E6E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r w:rsidRPr="009B7E6E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(abs_fourier_x)//</w:t>
      </w:r>
      <w:r w:rsidRPr="009B7E6E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9B7E6E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]</w:t>
      </w:r>
      <w:r w:rsidRPr="009B7E6E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final_fourier_y = abs_fourier_y[:</w:t>
      </w:r>
      <w:r w:rsidRPr="009B7E6E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r w:rsidRPr="009B7E6E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(abs_fourier_y)//</w:t>
      </w:r>
      <w:r w:rsidRPr="009B7E6E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9B7E6E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]</w:t>
      </w:r>
    </w:p>
    <w:p w14:paraId="3A81216F" w14:textId="77777777" w:rsidR="009B7E6E" w:rsidRPr="004B5A80" w:rsidRDefault="009B7E6E" w:rsidP="004B5A80">
      <w:pPr>
        <w:rPr>
          <w:lang w:val="en-IN" w:eastAsia="en-IN"/>
        </w:rPr>
      </w:pPr>
    </w:p>
    <w:p w14:paraId="24A90033" w14:textId="58BB9EB8" w:rsidR="00024A45" w:rsidRDefault="001158FD" w:rsidP="009B7E6E">
      <w:pPr>
        <w:pStyle w:val="Heading1"/>
      </w:pPr>
      <w:r>
        <w:t>Output as excel sheet:</w:t>
      </w:r>
    </w:p>
    <w:p w14:paraId="30C4D8D4" w14:textId="0882E55D" w:rsidR="001158FD" w:rsidRDefault="001158FD" w:rsidP="00FE779F">
      <w:pPr>
        <w:spacing w:before="0" w:after="0" w:line="276" w:lineRule="auto"/>
      </w:pPr>
      <w:r>
        <w:t xml:space="preserve">The </w:t>
      </w:r>
      <w:r w:rsidR="00ED10F4">
        <w:t>normalized Fourier values can be exported to a excel sheet for other references</w:t>
      </w:r>
      <w:r w:rsidR="00F8063C">
        <w:t xml:space="preserve">. </w:t>
      </w:r>
    </w:p>
    <w:p w14:paraId="20A5D5D6" w14:textId="0B08C7DD" w:rsidR="00F8063C" w:rsidRDefault="00F8063C" w:rsidP="00FE779F">
      <w:pPr>
        <w:spacing w:before="0" w:after="0" w:line="276" w:lineRule="auto"/>
      </w:pPr>
      <w:r>
        <w:t xml:space="preserve">Python cannot export natively to excel </w:t>
      </w:r>
      <w:r w:rsidR="00ED213E">
        <w:t>sheets,</w:t>
      </w:r>
      <w:r w:rsidR="00C7544A">
        <w:t xml:space="preserve"> s</w:t>
      </w:r>
      <w:r>
        <w:t>o we use pandas.</w:t>
      </w:r>
      <w:r w:rsidR="00C7544A">
        <w:t xml:space="preserve"> The required lists are converted into pandas data frame and then using xlsxwriter we can export the </w:t>
      </w:r>
      <w:r w:rsidR="00ED213E">
        <w:t>data into excel.</w:t>
      </w:r>
      <w:r>
        <w:t xml:space="preserve"> </w:t>
      </w:r>
    </w:p>
    <w:p w14:paraId="22500373" w14:textId="72DDE923" w:rsidR="004431E6" w:rsidRPr="00711EF6" w:rsidRDefault="00F47302" w:rsidP="00711E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</w:pP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outX = pd.DataFrame({</w:t>
      </w:r>
      <w:r w:rsidRPr="00F47302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"Fourier_X"</w:t>
      </w: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: final_fourier_x})</w:t>
      </w: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outY = pd.DataFrame({</w:t>
      </w:r>
      <w:r w:rsidRPr="00F47302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"Fourier_Y"</w:t>
      </w: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: final_fourier_y})</w:t>
      </w: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writer = pd.ExcelWriter(output_data_path</w:t>
      </w:r>
      <w:r w:rsidRPr="00F47302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F47302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engine</w:t>
      </w: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F47302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'xlsxwriter'</w:t>
      </w: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outX.to_excel(writer</w:t>
      </w:r>
      <w:r w:rsidRPr="00F47302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F47302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sheet_name</w:t>
      </w: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F47302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"sheet1"</w:t>
      </w: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outY.to_excel(writer</w:t>
      </w:r>
      <w:r w:rsidRPr="00F47302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F47302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startcol</w:t>
      </w: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F47302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F47302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F47302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index</w:t>
      </w: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F47302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False, </w:t>
      </w:r>
      <w:r w:rsidRPr="00F47302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sheet_name</w:t>
      </w: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F47302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'sheet1'</w:t>
      </w: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F47302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writer.save()</w:t>
      </w:r>
    </w:p>
    <w:p w14:paraId="4329DF65" w14:textId="03FF5FE1" w:rsidR="00B4377A" w:rsidRDefault="0030261C" w:rsidP="0030261C">
      <w:pPr>
        <w:pStyle w:val="Heading1"/>
      </w:pPr>
      <w:r>
        <w:t>Graphical output:</w:t>
      </w:r>
    </w:p>
    <w:p w14:paraId="157C815A" w14:textId="3D78802C" w:rsidR="00743B2D" w:rsidRPr="00743B2D" w:rsidRDefault="00D27D93" w:rsidP="006724BD">
      <w:pPr>
        <w:spacing w:before="0"/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</w:pPr>
      <w:r>
        <w:t xml:space="preserve">From the </w:t>
      </w:r>
      <m:oMath>
        <m:r>
          <w:rPr>
            <w:rFonts w:ascii="Cambria Math" w:hAnsi="Cambria Math"/>
          </w:rPr>
          <m:t>bokeh.plotting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 xml:space="preserve">module functions like </w:t>
      </w:r>
      <m:oMath>
        <m:r>
          <w:rPr>
            <w:rFonts w:ascii="Cambria Math" w:hAnsi="Cambria Math"/>
          </w:rPr>
          <m:t>figure, show, output_file</m:t>
        </m:r>
      </m:oMath>
      <w:r>
        <w:t xml:space="preserve"> are imported</w:t>
      </w:r>
      <w:r w:rsidR="006724BD">
        <w:t xml:space="preserve"> at the start.</w:t>
      </w:r>
    </w:p>
    <w:p w14:paraId="68A8D24A" w14:textId="70A9AE1F" w:rsidR="00D61AC4" w:rsidRDefault="00C67C92" w:rsidP="00FE779F">
      <w:pPr>
        <w:spacing w:before="0" w:after="0"/>
      </w:pPr>
      <w:r>
        <w:t>The bokeh module allows us to export the graphical output into an HTML file, the name of the output file is mentioned.</w:t>
      </w:r>
      <w:r w:rsidR="00D27D93">
        <w:t xml:space="preserve"> </w:t>
      </w:r>
      <w:r>
        <w:t xml:space="preserve">For plotting the data, </w:t>
      </w:r>
      <w:r w:rsidR="00D61AC4">
        <w:t xml:space="preserve">a figure needs to be created first with a specified title, height and </w:t>
      </w:r>
      <w:r w:rsidR="00E46CF6">
        <w:t>width. Then</w:t>
      </w:r>
      <w:r w:rsidR="00D61AC4">
        <w:t xml:space="preserve"> the plot is added to the figure, the X and Y axis data is given as an array</w:t>
      </w:r>
      <w:r w:rsidR="002843EF">
        <w:t xml:space="preserve">. The show() function displays the </w:t>
      </w:r>
      <w:r w:rsidR="004E35AF">
        <w:t>plot in a browser window.</w:t>
      </w:r>
    </w:p>
    <w:p w14:paraId="5E5C2319" w14:textId="77777777" w:rsidR="005E18F2" w:rsidRPr="005E18F2" w:rsidRDefault="005E18F2" w:rsidP="005E18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</w:pPr>
      <w:proofErr w:type="spellStart"/>
      <w:r w:rsidRPr="005E18F2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lastRenderedPageBreak/>
        <w:t>output_file</w:t>
      </w:r>
      <w:proofErr w:type="spellEnd"/>
      <w:r w:rsidRPr="005E18F2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(</w:t>
      </w:r>
      <w:r w:rsidRPr="005E18F2">
        <w:rPr>
          <w:rFonts w:ascii="Lucida Console" w:eastAsia="Times New Roman" w:hAnsi="Lucida Console" w:cs="Courier New"/>
          <w:color w:val="6A8759"/>
          <w:szCs w:val="21"/>
          <w:lang w:val="en-IN" w:eastAsia="en-IN"/>
        </w:rPr>
        <w:t>"Graph/FFT_own_x.html"</w:t>
      </w:r>
      <w:r w:rsidRPr="005E18F2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)</w:t>
      </w:r>
      <w:r w:rsidRPr="005E18F2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br/>
        <w:t>plot = figure(</w:t>
      </w:r>
      <w:r w:rsidRPr="005E18F2">
        <w:rPr>
          <w:rFonts w:ascii="Lucida Console" w:eastAsia="Times New Roman" w:hAnsi="Lucida Console" w:cs="Courier New"/>
          <w:color w:val="AA4926"/>
          <w:szCs w:val="21"/>
          <w:lang w:val="en-IN" w:eastAsia="en-IN"/>
        </w:rPr>
        <w:t>title</w:t>
      </w:r>
      <w:r w:rsidRPr="005E18F2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=</w:t>
      </w:r>
      <w:r w:rsidRPr="005E18F2">
        <w:rPr>
          <w:rFonts w:ascii="Lucida Console" w:eastAsia="Times New Roman" w:hAnsi="Lucida Console" w:cs="Courier New"/>
          <w:color w:val="6A8759"/>
          <w:szCs w:val="21"/>
          <w:lang w:val="en-IN" w:eastAsia="en-IN"/>
        </w:rPr>
        <w:t xml:space="preserve">"Vibration X </w:t>
      </w:r>
      <w:proofErr w:type="spellStart"/>
      <w:r w:rsidRPr="005E18F2">
        <w:rPr>
          <w:rFonts w:ascii="Lucida Console" w:eastAsia="Times New Roman" w:hAnsi="Lucida Console" w:cs="Courier New"/>
          <w:color w:val="6A8759"/>
          <w:szCs w:val="21"/>
          <w:lang w:val="en-IN" w:eastAsia="en-IN"/>
        </w:rPr>
        <w:t>fft</w:t>
      </w:r>
      <w:proofErr w:type="spellEnd"/>
      <w:r w:rsidRPr="005E18F2">
        <w:rPr>
          <w:rFonts w:ascii="Lucida Console" w:eastAsia="Times New Roman" w:hAnsi="Lucida Console" w:cs="Courier New"/>
          <w:color w:val="6A8759"/>
          <w:szCs w:val="21"/>
          <w:lang w:val="en-IN" w:eastAsia="en-IN"/>
        </w:rPr>
        <w:t xml:space="preserve"> - {} </w:t>
      </w:r>
      <w:proofErr w:type="spellStart"/>
      <w:r w:rsidRPr="005E18F2">
        <w:rPr>
          <w:rFonts w:ascii="Lucida Console" w:eastAsia="Times New Roman" w:hAnsi="Lucida Console" w:cs="Courier New"/>
          <w:color w:val="6A8759"/>
          <w:szCs w:val="21"/>
          <w:lang w:val="en-IN" w:eastAsia="en-IN"/>
        </w:rPr>
        <w:t>samples"</w:t>
      </w:r>
      <w:r w:rsidRPr="005E18F2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.format</w:t>
      </w:r>
      <w:proofErr w:type="spellEnd"/>
      <w:r w:rsidRPr="005E18F2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(</w:t>
      </w:r>
      <w:proofErr w:type="spellStart"/>
      <w:r w:rsidRPr="005E18F2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length_fixed</w:t>
      </w:r>
      <w:proofErr w:type="spellEnd"/>
      <w:r w:rsidRPr="005E18F2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)</w:t>
      </w:r>
      <w:r w:rsidRPr="005E18F2">
        <w:rPr>
          <w:rFonts w:ascii="Lucida Console" w:eastAsia="Times New Roman" w:hAnsi="Lucida Console" w:cs="Courier New"/>
          <w:color w:val="CC7832"/>
          <w:szCs w:val="21"/>
          <w:lang w:val="en-IN" w:eastAsia="en-IN"/>
        </w:rPr>
        <w:t>,</w:t>
      </w:r>
      <w:r w:rsidRPr="005E18F2">
        <w:rPr>
          <w:rFonts w:ascii="Lucida Console" w:eastAsia="Times New Roman" w:hAnsi="Lucida Console" w:cs="Courier New"/>
          <w:color w:val="CC7832"/>
          <w:szCs w:val="21"/>
          <w:lang w:val="en-IN" w:eastAsia="en-IN"/>
        </w:rPr>
        <w:br/>
        <w:t xml:space="preserve">              </w:t>
      </w:r>
      <w:proofErr w:type="spellStart"/>
      <w:r w:rsidRPr="005E18F2">
        <w:rPr>
          <w:rFonts w:ascii="Lucida Console" w:eastAsia="Times New Roman" w:hAnsi="Lucida Console" w:cs="Courier New"/>
          <w:color w:val="AA4926"/>
          <w:szCs w:val="21"/>
          <w:lang w:val="en-IN" w:eastAsia="en-IN"/>
        </w:rPr>
        <w:t>x_axis_label</w:t>
      </w:r>
      <w:proofErr w:type="spellEnd"/>
      <w:r w:rsidRPr="005E18F2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=</w:t>
      </w:r>
      <w:r w:rsidRPr="005E18F2">
        <w:rPr>
          <w:rFonts w:ascii="Lucida Console" w:eastAsia="Times New Roman" w:hAnsi="Lucida Console" w:cs="Courier New"/>
          <w:color w:val="6A8759"/>
          <w:szCs w:val="21"/>
          <w:lang w:val="en-IN" w:eastAsia="en-IN"/>
        </w:rPr>
        <w:t>'Frequency (Hz)'</w:t>
      </w:r>
      <w:r w:rsidRPr="005E18F2">
        <w:rPr>
          <w:rFonts w:ascii="Lucida Console" w:eastAsia="Times New Roman" w:hAnsi="Lucida Console" w:cs="Courier New"/>
          <w:color w:val="CC7832"/>
          <w:szCs w:val="21"/>
          <w:lang w:val="en-IN" w:eastAsia="en-IN"/>
        </w:rPr>
        <w:t>,</w:t>
      </w:r>
      <w:r w:rsidRPr="005E18F2">
        <w:rPr>
          <w:rFonts w:ascii="Lucida Console" w:eastAsia="Times New Roman" w:hAnsi="Lucida Console" w:cs="Courier New"/>
          <w:color w:val="CC7832"/>
          <w:szCs w:val="21"/>
          <w:lang w:val="en-IN" w:eastAsia="en-IN"/>
        </w:rPr>
        <w:br/>
        <w:t xml:space="preserve">              </w:t>
      </w:r>
      <w:proofErr w:type="spellStart"/>
      <w:r w:rsidRPr="005E18F2">
        <w:rPr>
          <w:rFonts w:ascii="Lucida Console" w:eastAsia="Times New Roman" w:hAnsi="Lucida Console" w:cs="Courier New"/>
          <w:color w:val="AA4926"/>
          <w:szCs w:val="21"/>
          <w:lang w:val="en-IN" w:eastAsia="en-IN"/>
        </w:rPr>
        <w:t>y_axis_label</w:t>
      </w:r>
      <w:proofErr w:type="spellEnd"/>
      <w:r w:rsidRPr="005E18F2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=</w:t>
      </w:r>
      <w:r w:rsidRPr="005E18F2">
        <w:rPr>
          <w:rFonts w:ascii="Lucida Console" w:eastAsia="Times New Roman" w:hAnsi="Lucida Console" w:cs="Courier New"/>
          <w:color w:val="6A8759"/>
          <w:szCs w:val="21"/>
          <w:lang w:val="en-IN" w:eastAsia="en-IN"/>
        </w:rPr>
        <w:t>'Amplitude (g)'</w:t>
      </w:r>
      <w:r w:rsidRPr="005E18F2">
        <w:rPr>
          <w:rFonts w:ascii="Lucida Console" w:eastAsia="Times New Roman" w:hAnsi="Lucida Console" w:cs="Courier New"/>
          <w:color w:val="CC7832"/>
          <w:szCs w:val="21"/>
          <w:lang w:val="en-IN" w:eastAsia="en-IN"/>
        </w:rPr>
        <w:t>,</w:t>
      </w:r>
      <w:r w:rsidRPr="005E18F2">
        <w:rPr>
          <w:rFonts w:ascii="Lucida Console" w:eastAsia="Times New Roman" w:hAnsi="Lucida Console" w:cs="Courier New"/>
          <w:color w:val="CC7832"/>
          <w:szCs w:val="21"/>
          <w:lang w:val="en-IN" w:eastAsia="en-IN"/>
        </w:rPr>
        <w:br/>
        <w:t xml:space="preserve">              </w:t>
      </w:r>
      <w:proofErr w:type="spellStart"/>
      <w:r w:rsidRPr="005E18F2">
        <w:rPr>
          <w:rFonts w:ascii="Lucida Console" w:eastAsia="Times New Roman" w:hAnsi="Lucida Console" w:cs="Courier New"/>
          <w:color w:val="AA4926"/>
          <w:szCs w:val="21"/>
          <w:lang w:val="en-IN" w:eastAsia="en-IN"/>
        </w:rPr>
        <w:t>y_range</w:t>
      </w:r>
      <w:proofErr w:type="spellEnd"/>
      <w:r w:rsidRPr="005E18F2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=Range1d(-</w:t>
      </w:r>
      <w:r w:rsidRPr="005E18F2">
        <w:rPr>
          <w:rFonts w:ascii="Lucida Console" w:eastAsia="Times New Roman" w:hAnsi="Lucida Console" w:cs="Courier New"/>
          <w:color w:val="6897BB"/>
          <w:szCs w:val="21"/>
          <w:lang w:val="en-IN" w:eastAsia="en-IN"/>
        </w:rPr>
        <w:t>0.005</w:t>
      </w:r>
      <w:r w:rsidRPr="005E18F2">
        <w:rPr>
          <w:rFonts w:ascii="Lucida Console" w:eastAsia="Times New Roman" w:hAnsi="Lucida Console" w:cs="Courier New"/>
          <w:color w:val="CC7832"/>
          <w:szCs w:val="21"/>
          <w:lang w:val="en-IN" w:eastAsia="en-IN"/>
        </w:rPr>
        <w:t xml:space="preserve">, </w:t>
      </w:r>
      <w:r w:rsidRPr="005E18F2">
        <w:rPr>
          <w:rFonts w:ascii="Lucida Console" w:eastAsia="Times New Roman" w:hAnsi="Lucida Console" w:cs="Courier New"/>
          <w:color w:val="6897BB"/>
          <w:szCs w:val="21"/>
          <w:lang w:val="en-IN" w:eastAsia="en-IN"/>
        </w:rPr>
        <w:t>0.1</w:t>
      </w:r>
      <w:r w:rsidRPr="005E18F2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)</w:t>
      </w:r>
      <w:r w:rsidRPr="005E18F2">
        <w:rPr>
          <w:rFonts w:ascii="Lucida Console" w:eastAsia="Times New Roman" w:hAnsi="Lucida Console" w:cs="Courier New"/>
          <w:color w:val="CC7832"/>
          <w:szCs w:val="21"/>
          <w:lang w:val="en-IN" w:eastAsia="en-IN"/>
        </w:rPr>
        <w:t>,</w:t>
      </w:r>
      <w:r w:rsidRPr="005E18F2">
        <w:rPr>
          <w:rFonts w:ascii="Lucida Console" w:eastAsia="Times New Roman" w:hAnsi="Lucida Console" w:cs="Courier New"/>
          <w:color w:val="CC7832"/>
          <w:szCs w:val="21"/>
          <w:lang w:val="en-IN" w:eastAsia="en-IN"/>
        </w:rPr>
        <w:br/>
        <w:t xml:space="preserve">              </w:t>
      </w:r>
      <w:proofErr w:type="spellStart"/>
      <w:r w:rsidRPr="005E18F2">
        <w:rPr>
          <w:rFonts w:ascii="Lucida Console" w:eastAsia="Times New Roman" w:hAnsi="Lucida Console" w:cs="Courier New"/>
          <w:color w:val="AA4926"/>
          <w:szCs w:val="21"/>
          <w:lang w:val="en-IN" w:eastAsia="en-IN"/>
        </w:rPr>
        <w:t>plot_width</w:t>
      </w:r>
      <w:proofErr w:type="spellEnd"/>
      <w:r w:rsidRPr="005E18F2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=</w:t>
      </w:r>
      <w:r w:rsidRPr="005E18F2">
        <w:rPr>
          <w:rFonts w:ascii="Lucida Console" w:eastAsia="Times New Roman" w:hAnsi="Lucida Console" w:cs="Courier New"/>
          <w:color w:val="6897BB"/>
          <w:szCs w:val="21"/>
          <w:lang w:val="en-IN" w:eastAsia="en-IN"/>
        </w:rPr>
        <w:t>1500</w:t>
      </w:r>
      <w:r w:rsidRPr="005E18F2">
        <w:rPr>
          <w:rFonts w:ascii="Lucida Console" w:eastAsia="Times New Roman" w:hAnsi="Lucida Console" w:cs="Courier New"/>
          <w:color w:val="CC7832"/>
          <w:szCs w:val="21"/>
          <w:lang w:val="en-IN" w:eastAsia="en-IN"/>
        </w:rPr>
        <w:t>,</w:t>
      </w:r>
      <w:r w:rsidRPr="005E18F2">
        <w:rPr>
          <w:rFonts w:ascii="Lucida Console" w:eastAsia="Times New Roman" w:hAnsi="Lucida Console" w:cs="Courier New"/>
          <w:color w:val="CC7832"/>
          <w:szCs w:val="21"/>
          <w:lang w:val="en-IN" w:eastAsia="en-IN"/>
        </w:rPr>
        <w:br/>
        <w:t xml:space="preserve">              </w:t>
      </w:r>
      <w:proofErr w:type="spellStart"/>
      <w:r w:rsidRPr="005E18F2">
        <w:rPr>
          <w:rFonts w:ascii="Lucida Console" w:eastAsia="Times New Roman" w:hAnsi="Lucida Console" w:cs="Courier New"/>
          <w:color w:val="AA4926"/>
          <w:szCs w:val="21"/>
          <w:lang w:val="en-IN" w:eastAsia="en-IN"/>
        </w:rPr>
        <w:t>plot_height</w:t>
      </w:r>
      <w:proofErr w:type="spellEnd"/>
      <w:r w:rsidRPr="005E18F2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=</w:t>
      </w:r>
      <w:r w:rsidRPr="005E18F2">
        <w:rPr>
          <w:rFonts w:ascii="Lucida Console" w:eastAsia="Times New Roman" w:hAnsi="Lucida Console" w:cs="Courier New"/>
          <w:color w:val="6897BB"/>
          <w:szCs w:val="21"/>
          <w:lang w:val="en-IN" w:eastAsia="en-IN"/>
        </w:rPr>
        <w:t>700</w:t>
      </w:r>
      <w:r w:rsidRPr="005E18F2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)</w:t>
      </w:r>
      <w:r w:rsidRPr="005E18F2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br/>
      </w:r>
      <w:r w:rsidRPr="005E18F2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br/>
      </w:r>
      <w:proofErr w:type="spellStart"/>
      <w:r w:rsidRPr="005E18F2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plot.line</w:t>
      </w:r>
      <w:proofErr w:type="spellEnd"/>
      <w:r w:rsidRPr="005E18F2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(</w:t>
      </w:r>
      <w:proofErr w:type="spellStart"/>
      <w:r w:rsidRPr="005E18F2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frq</w:t>
      </w:r>
      <w:proofErr w:type="spellEnd"/>
      <w:r w:rsidRPr="005E18F2">
        <w:rPr>
          <w:rFonts w:ascii="Lucida Console" w:eastAsia="Times New Roman" w:hAnsi="Lucida Console" w:cs="Courier New"/>
          <w:color w:val="CC7832"/>
          <w:szCs w:val="21"/>
          <w:lang w:val="en-IN" w:eastAsia="en-IN"/>
        </w:rPr>
        <w:t xml:space="preserve">, </w:t>
      </w:r>
      <w:proofErr w:type="spellStart"/>
      <w:r w:rsidRPr="005E18F2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final_fourier_x</w:t>
      </w:r>
      <w:proofErr w:type="spellEnd"/>
      <w:r w:rsidRPr="005E18F2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)</w:t>
      </w:r>
      <w:r w:rsidRPr="005E18F2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br/>
        <w:t>show(plot)</w:t>
      </w:r>
      <w:r w:rsidRPr="005E18F2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br/>
      </w:r>
      <w:r w:rsidRPr="005E18F2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br/>
      </w:r>
      <w:proofErr w:type="spellStart"/>
      <w:r w:rsidRPr="005E18F2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output_file</w:t>
      </w:r>
      <w:proofErr w:type="spellEnd"/>
      <w:r w:rsidRPr="005E18F2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(</w:t>
      </w:r>
      <w:r w:rsidRPr="005E18F2">
        <w:rPr>
          <w:rFonts w:ascii="Lucida Console" w:eastAsia="Times New Roman" w:hAnsi="Lucida Console" w:cs="Courier New"/>
          <w:color w:val="6A8759"/>
          <w:szCs w:val="21"/>
          <w:lang w:val="en-IN" w:eastAsia="en-IN"/>
        </w:rPr>
        <w:t>"Graph/FFT_own_y.html"</w:t>
      </w:r>
      <w:r w:rsidRPr="005E18F2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)</w:t>
      </w:r>
      <w:r w:rsidRPr="005E18F2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br/>
        <w:t>plot = figure(</w:t>
      </w:r>
      <w:r w:rsidRPr="005E18F2">
        <w:rPr>
          <w:rFonts w:ascii="Lucida Console" w:eastAsia="Times New Roman" w:hAnsi="Lucida Console" w:cs="Courier New"/>
          <w:color w:val="AA4926"/>
          <w:szCs w:val="21"/>
          <w:lang w:val="en-IN" w:eastAsia="en-IN"/>
        </w:rPr>
        <w:t>title</w:t>
      </w:r>
      <w:r w:rsidRPr="005E18F2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=</w:t>
      </w:r>
      <w:r w:rsidRPr="005E18F2">
        <w:rPr>
          <w:rFonts w:ascii="Lucida Console" w:eastAsia="Times New Roman" w:hAnsi="Lucida Console" w:cs="Courier New"/>
          <w:color w:val="6A8759"/>
          <w:szCs w:val="21"/>
          <w:lang w:val="en-IN" w:eastAsia="en-IN"/>
        </w:rPr>
        <w:t xml:space="preserve">"Vibration Y </w:t>
      </w:r>
      <w:proofErr w:type="spellStart"/>
      <w:r w:rsidRPr="005E18F2">
        <w:rPr>
          <w:rFonts w:ascii="Lucida Console" w:eastAsia="Times New Roman" w:hAnsi="Lucida Console" w:cs="Courier New"/>
          <w:color w:val="6A8759"/>
          <w:szCs w:val="21"/>
          <w:lang w:val="en-IN" w:eastAsia="en-IN"/>
        </w:rPr>
        <w:t>fft</w:t>
      </w:r>
      <w:proofErr w:type="spellEnd"/>
      <w:r w:rsidRPr="005E18F2">
        <w:rPr>
          <w:rFonts w:ascii="Lucida Console" w:eastAsia="Times New Roman" w:hAnsi="Lucida Console" w:cs="Courier New"/>
          <w:color w:val="6A8759"/>
          <w:szCs w:val="21"/>
          <w:lang w:val="en-IN" w:eastAsia="en-IN"/>
        </w:rPr>
        <w:t xml:space="preserve"> - {} </w:t>
      </w:r>
      <w:proofErr w:type="spellStart"/>
      <w:r w:rsidRPr="005E18F2">
        <w:rPr>
          <w:rFonts w:ascii="Lucida Console" w:eastAsia="Times New Roman" w:hAnsi="Lucida Console" w:cs="Courier New"/>
          <w:color w:val="6A8759"/>
          <w:szCs w:val="21"/>
          <w:lang w:val="en-IN" w:eastAsia="en-IN"/>
        </w:rPr>
        <w:t>samples"</w:t>
      </w:r>
      <w:r w:rsidRPr="005E18F2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.format</w:t>
      </w:r>
      <w:proofErr w:type="spellEnd"/>
      <w:r w:rsidRPr="005E18F2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(</w:t>
      </w:r>
      <w:proofErr w:type="spellStart"/>
      <w:r w:rsidRPr="005E18F2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length_fixed</w:t>
      </w:r>
      <w:proofErr w:type="spellEnd"/>
      <w:r w:rsidRPr="005E18F2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)</w:t>
      </w:r>
      <w:r w:rsidRPr="005E18F2">
        <w:rPr>
          <w:rFonts w:ascii="Lucida Console" w:eastAsia="Times New Roman" w:hAnsi="Lucida Console" w:cs="Courier New"/>
          <w:color w:val="CC7832"/>
          <w:szCs w:val="21"/>
          <w:lang w:val="en-IN" w:eastAsia="en-IN"/>
        </w:rPr>
        <w:t>,</w:t>
      </w:r>
      <w:r w:rsidRPr="005E18F2">
        <w:rPr>
          <w:rFonts w:ascii="Lucida Console" w:eastAsia="Times New Roman" w:hAnsi="Lucida Console" w:cs="Courier New"/>
          <w:color w:val="CC7832"/>
          <w:szCs w:val="21"/>
          <w:lang w:val="en-IN" w:eastAsia="en-IN"/>
        </w:rPr>
        <w:br/>
        <w:t xml:space="preserve">              </w:t>
      </w:r>
      <w:proofErr w:type="spellStart"/>
      <w:r w:rsidRPr="005E18F2">
        <w:rPr>
          <w:rFonts w:ascii="Lucida Console" w:eastAsia="Times New Roman" w:hAnsi="Lucida Console" w:cs="Courier New"/>
          <w:color w:val="AA4926"/>
          <w:szCs w:val="21"/>
          <w:lang w:val="en-IN" w:eastAsia="en-IN"/>
        </w:rPr>
        <w:t>x_axis_label</w:t>
      </w:r>
      <w:proofErr w:type="spellEnd"/>
      <w:r w:rsidRPr="005E18F2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=</w:t>
      </w:r>
      <w:r w:rsidRPr="005E18F2">
        <w:rPr>
          <w:rFonts w:ascii="Lucida Console" w:eastAsia="Times New Roman" w:hAnsi="Lucida Console" w:cs="Courier New"/>
          <w:color w:val="6A8759"/>
          <w:szCs w:val="21"/>
          <w:lang w:val="en-IN" w:eastAsia="en-IN"/>
        </w:rPr>
        <w:t>'Frequency (Hz)'</w:t>
      </w:r>
      <w:r w:rsidRPr="005E18F2">
        <w:rPr>
          <w:rFonts w:ascii="Lucida Console" w:eastAsia="Times New Roman" w:hAnsi="Lucida Console" w:cs="Courier New"/>
          <w:color w:val="CC7832"/>
          <w:szCs w:val="21"/>
          <w:lang w:val="en-IN" w:eastAsia="en-IN"/>
        </w:rPr>
        <w:t>,</w:t>
      </w:r>
      <w:r w:rsidRPr="005E18F2">
        <w:rPr>
          <w:rFonts w:ascii="Lucida Console" w:eastAsia="Times New Roman" w:hAnsi="Lucida Console" w:cs="Courier New"/>
          <w:color w:val="CC7832"/>
          <w:szCs w:val="21"/>
          <w:lang w:val="en-IN" w:eastAsia="en-IN"/>
        </w:rPr>
        <w:br/>
        <w:t xml:space="preserve">              </w:t>
      </w:r>
      <w:proofErr w:type="spellStart"/>
      <w:r w:rsidRPr="005E18F2">
        <w:rPr>
          <w:rFonts w:ascii="Lucida Console" w:eastAsia="Times New Roman" w:hAnsi="Lucida Console" w:cs="Courier New"/>
          <w:color w:val="AA4926"/>
          <w:szCs w:val="21"/>
          <w:lang w:val="en-IN" w:eastAsia="en-IN"/>
        </w:rPr>
        <w:t>y_axis_label</w:t>
      </w:r>
      <w:proofErr w:type="spellEnd"/>
      <w:r w:rsidRPr="005E18F2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=</w:t>
      </w:r>
      <w:r w:rsidRPr="005E18F2">
        <w:rPr>
          <w:rFonts w:ascii="Lucida Console" w:eastAsia="Times New Roman" w:hAnsi="Lucida Console" w:cs="Courier New"/>
          <w:color w:val="6A8759"/>
          <w:szCs w:val="21"/>
          <w:lang w:val="en-IN" w:eastAsia="en-IN"/>
        </w:rPr>
        <w:t>'Amplitude (g)'</w:t>
      </w:r>
      <w:r w:rsidRPr="005E18F2">
        <w:rPr>
          <w:rFonts w:ascii="Lucida Console" w:eastAsia="Times New Roman" w:hAnsi="Lucida Console" w:cs="Courier New"/>
          <w:color w:val="CC7832"/>
          <w:szCs w:val="21"/>
          <w:lang w:val="en-IN" w:eastAsia="en-IN"/>
        </w:rPr>
        <w:t>,</w:t>
      </w:r>
      <w:r w:rsidRPr="005E18F2">
        <w:rPr>
          <w:rFonts w:ascii="Lucida Console" w:eastAsia="Times New Roman" w:hAnsi="Lucida Console" w:cs="Courier New"/>
          <w:color w:val="CC7832"/>
          <w:szCs w:val="21"/>
          <w:lang w:val="en-IN" w:eastAsia="en-IN"/>
        </w:rPr>
        <w:br/>
        <w:t xml:space="preserve">              </w:t>
      </w:r>
      <w:proofErr w:type="spellStart"/>
      <w:r w:rsidRPr="005E18F2">
        <w:rPr>
          <w:rFonts w:ascii="Lucida Console" w:eastAsia="Times New Roman" w:hAnsi="Lucida Console" w:cs="Courier New"/>
          <w:color w:val="AA4926"/>
          <w:szCs w:val="21"/>
          <w:lang w:val="en-IN" w:eastAsia="en-IN"/>
        </w:rPr>
        <w:t>y_range</w:t>
      </w:r>
      <w:proofErr w:type="spellEnd"/>
      <w:r w:rsidRPr="005E18F2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=Range1d(-</w:t>
      </w:r>
      <w:r w:rsidRPr="005E18F2">
        <w:rPr>
          <w:rFonts w:ascii="Lucida Console" w:eastAsia="Times New Roman" w:hAnsi="Lucida Console" w:cs="Courier New"/>
          <w:color w:val="6897BB"/>
          <w:szCs w:val="21"/>
          <w:lang w:val="en-IN" w:eastAsia="en-IN"/>
        </w:rPr>
        <w:t>0.005</w:t>
      </w:r>
      <w:r w:rsidRPr="005E18F2">
        <w:rPr>
          <w:rFonts w:ascii="Lucida Console" w:eastAsia="Times New Roman" w:hAnsi="Lucida Console" w:cs="Courier New"/>
          <w:color w:val="CC7832"/>
          <w:szCs w:val="21"/>
          <w:lang w:val="en-IN" w:eastAsia="en-IN"/>
        </w:rPr>
        <w:t xml:space="preserve">, </w:t>
      </w:r>
      <w:r w:rsidRPr="005E18F2">
        <w:rPr>
          <w:rFonts w:ascii="Lucida Console" w:eastAsia="Times New Roman" w:hAnsi="Lucida Console" w:cs="Courier New"/>
          <w:color w:val="6897BB"/>
          <w:szCs w:val="21"/>
          <w:lang w:val="en-IN" w:eastAsia="en-IN"/>
        </w:rPr>
        <w:t>0.1</w:t>
      </w:r>
      <w:r w:rsidRPr="005E18F2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)</w:t>
      </w:r>
      <w:r w:rsidRPr="005E18F2">
        <w:rPr>
          <w:rFonts w:ascii="Lucida Console" w:eastAsia="Times New Roman" w:hAnsi="Lucida Console" w:cs="Courier New"/>
          <w:color w:val="CC7832"/>
          <w:szCs w:val="21"/>
          <w:lang w:val="en-IN" w:eastAsia="en-IN"/>
        </w:rPr>
        <w:t>,</w:t>
      </w:r>
      <w:r w:rsidRPr="005E18F2">
        <w:rPr>
          <w:rFonts w:ascii="Lucida Console" w:eastAsia="Times New Roman" w:hAnsi="Lucida Console" w:cs="Courier New"/>
          <w:color w:val="CC7832"/>
          <w:szCs w:val="21"/>
          <w:lang w:val="en-IN" w:eastAsia="en-IN"/>
        </w:rPr>
        <w:br/>
        <w:t xml:space="preserve">              </w:t>
      </w:r>
      <w:proofErr w:type="spellStart"/>
      <w:r w:rsidRPr="005E18F2">
        <w:rPr>
          <w:rFonts w:ascii="Lucida Console" w:eastAsia="Times New Roman" w:hAnsi="Lucida Console" w:cs="Courier New"/>
          <w:color w:val="AA4926"/>
          <w:szCs w:val="21"/>
          <w:lang w:val="en-IN" w:eastAsia="en-IN"/>
        </w:rPr>
        <w:t>plot_width</w:t>
      </w:r>
      <w:proofErr w:type="spellEnd"/>
      <w:r w:rsidRPr="005E18F2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=</w:t>
      </w:r>
      <w:r w:rsidRPr="005E18F2">
        <w:rPr>
          <w:rFonts w:ascii="Lucida Console" w:eastAsia="Times New Roman" w:hAnsi="Lucida Console" w:cs="Courier New"/>
          <w:color w:val="6897BB"/>
          <w:szCs w:val="21"/>
          <w:lang w:val="en-IN" w:eastAsia="en-IN"/>
        </w:rPr>
        <w:t>1500</w:t>
      </w:r>
      <w:r w:rsidRPr="005E18F2">
        <w:rPr>
          <w:rFonts w:ascii="Lucida Console" w:eastAsia="Times New Roman" w:hAnsi="Lucida Console" w:cs="Courier New"/>
          <w:color w:val="CC7832"/>
          <w:szCs w:val="21"/>
          <w:lang w:val="en-IN" w:eastAsia="en-IN"/>
        </w:rPr>
        <w:t>,</w:t>
      </w:r>
      <w:r w:rsidRPr="005E18F2">
        <w:rPr>
          <w:rFonts w:ascii="Lucida Console" w:eastAsia="Times New Roman" w:hAnsi="Lucida Console" w:cs="Courier New"/>
          <w:color w:val="CC7832"/>
          <w:szCs w:val="21"/>
          <w:lang w:val="en-IN" w:eastAsia="en-IN"/>
        </w:rPr>
        <w:br/>
        <w:t xml:space="preserve">              </w:t>
      </w:r>
      <w:proofErr w:type="spellStart"/>
      <w:r w:rsidRPr="005E18F2">
        <w:rPr>
          <w:rFonts w:ascii="Lucida Console" w:eastAsia="Times New Roman" w:hAnsi="Lucida Console" w:cs="Courier New"/>
          <w:color w:val="AA4926"/>
          <w:szCs w:val="21"/>
          <w:lang w:val="en-IN" w:eastAsia="en-IN"/>
        </w:rPr>
        <w:t>plot_height</w:t>
      </w:r>
      <w:proofErr w:type="spellEnd"/>
      <w:r w:rsidRPr="005E18F2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=</w:t>
      </w:r>
      <w:r w:rsidRPr="005E18F2">
        <w:rPr>
          <w:rFonts w:ascii="Lucida Console" w:eastAsia="Times New Roman" w:hAnsi="Lucida Console" w:cs="Courier New"/>
          <w:color w:val="6897BB"/>
          <w:szCs w:val="21"/>
          <w:lang w:val="en-IN" w:eastAsia="en-IN"/>
        </w:rPr>
        <w:t>700</w:t>
      </w:r>
      <w:r w:rsidRPr="005E18F2">
        <w:rPr>
          <w:rFonts w:ascii="Lucida Console" w:eastAsia="Times New Roman" w:hAnsi="Lucida Console" w:cs="Courier New"/>
          <w:color w:val="A9B7C6"/>
          <w:szCs w:val="21"/>
          <w:lang w:val="en-IN" w:eastAsia="en-IN"/>
        </w:rPr>
        <w:t>)</w:t>
      </w:r>
    </w:p>
    <w:p w14:paraId="0C447BB5" w14:textId="68E91A1F" w:rsidR="0030261C" w:rsidRDefault="0030261C" w:rsidP="0030261C"/>
    <w:p w14:paraId="362A3FF8" w14:textId="4645CE7D" w:rsidR="009E6533" w:rsidRDefault="009E6533" w:rsidP="00711EF6">
      <w:pPr>
        <w:pStyle w:val="Heading1"/>
        <w:spacing w:after="240"/>
      </w:pPr>
      <w:r>
        <w:t>Whole code:</w:t>
      </w:r>
    </w:p>
    <w:p w14:paraId="16F01AE9" w14:textId="03A2B991" w:rsidR="004431E6" w:rsidRPr="004431E6" w:rsidRDefault="004431E6" w:rsidP="004431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</w:pP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import 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pandas 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as 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pd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from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cmath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 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import 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pi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exp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from 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math 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import 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log2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ceil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from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bokeh.plotting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 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import 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figure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show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output_file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from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bokeh.models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 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import 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Range1d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def </w:t>
      </w:r>
      <w:r w:rsidRPr="004431E6">
        <w:rPr>
          <w:rFonts w:ascii="Lucida Console" w:eastAsia="Times New Roman" w:hAnsi="Lucida Console" w:cs="Courier New"/>
          <w:color w:val="FFC66D"/>
          <w:sz w:val="21"/>
          <w:szCs w:val="21"/>
          <w:lang w:val="en-IN" w:eastAsia="en-IN"/>
        </w:rPr>
        <w:t>nxt_power_2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(x):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</w:t>
      </w:r>
      <w:r w:rsidRPr="004431E6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t># Returns the nearest power of 2 larger than given number</w:t>
      </w:r>
      <w:r w:rsidRPr="004431E6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br/>
        <w:t xml:space="preserve">    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return </w:t>
      </w:r>
      <w:r w:rsidRPr="004431E6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**ceil(log2(x))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def </w:t>
      </w:r>
      <w:proofErr w:type="spellStart"/>
      <w:r w:rsidRPr="004431E6">
        <w:rPr>
          <w:rFonts w:ascii="Lucida Console" w:eastAsia="Times New Roman" w:hAnsi="Lucida Console" w:cs="Courier New"/>
          <w:color w:val="FFC66D"/>
          <w:sz w:val="21"/>
          <w:szCs w:val="21"/>
          <w:lang w:val="en-IN" w:eastAsia="en-IN"/>
        </w:rPr>
        <w:t>zero_padding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(array):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</w:t>
      </w:r>
      <w:r w:rsidRPr="004431E6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t xml:space="preserve"># Adds a series of 0s to the end of signal </w:t>
      </w:r>
      <w:r w:rsidRPr="004431E6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br/>
        <w:t xml:space="preserve">   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nextpwr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 = nxt_power_2(</w:t>
      </w:r>
      <w:proofErr w:type="spellStart"/>
      <w:r w:rsidRPr="004431E6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(array))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length_of_array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 = </w:t>
      </w:r>
      <w:proofErr w:type="spellStart"/>
      <w:r w:rsidRPr="004431E6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(array)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if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nextpwr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 !=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length_of_array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: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    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j 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r w:rsidRPr="004431E6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range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nextpwr-length_of_array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):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       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array.append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</w:t>
      </w:r>
      <w:r w:rsidRPr="004431E6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0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def </w:t>
      </w:r>
      <w:proofErr w:type="spellStart"/>
      <w:r w:rsidRPr="004431E6">
        <w:rPr>
          <w:rFonts w:ascii="Lucida Console" w:eastAsia="Times New Roman" w:hAnsi="Lucida Console" w:cs="Courier New"/>
          <w:color w:val="FFC66D"/>
          <w:sz w:val="21"/>
          <w:szCs w:val="21"/>
          <w:lang w:val="en-IN" w:eastAsia="en-IN"/>
        </w:rPr>
        <w:t>fft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(x):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</w:t>
      </w:r>
      <w:r w:rsidRPr="004431E6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t># Calculates and returns the Discrete Fourier Transform using Cooley-Tukey's algorithm</w:t>
      </w:r>
      <w:r w:rsidRPr="004431E6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br/>
      </w:r>
      <w:r w:rsidRPr="004431E6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br/>
        <w:t xml:space="preserve">    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length = </w:t>
      </w:r>
      <w:proofErr w:type="spellStart"/>
      <w:r w:rsidRPr="004431E6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(x)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if 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length &lt;= </w:t>
      </w:r>
      <w:r w:rsidRPr="004431E6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1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: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    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return 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x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even_terms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 =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fft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(x[</w:t>
      </w:r>
      <w:r w:rsidRPr="004431E6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0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::</w:t>
      </w:r>
      <w:r w:rsidRPr="004431E6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])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odd_terms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 =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fft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(x[</w:t>
      </w:r>
      <w:r w:rsidRPr="004431E6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1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::</w:t>
      </w:r>
      <w:r w:rsidRPr="004431E6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])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lastRenderedPageBreak/>
        <w:t xml:space="preserve">   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fourier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 = [exp(-</w:t>
      </w:r>
      <w:r w:rsidRPr="004431E6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 xml:space="preserve">2j 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* pi * p / length) *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odd_terms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[p] 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p 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r w:rsidRPr="004431E6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range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(length // </w:t>
      </w:r>
      <w:r w:rsidRPr="004431E6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)]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return 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[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even_terms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[p] +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fourier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[p] 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p 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r w:rsidRPr="004431E6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range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(length // </w:t>
      </w:r>
      <w:r w:rsidRPr="004431E6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)] + \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       [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even_terms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[p] -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fourier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[p] 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p 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r w:rsidRPr="004431E6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range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(length // </w:t>
      </w:r>
      <w:r w:rsidRPr="004431E6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)]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input_data_path = </w:t>
      </w:r>
      <w:r w:rsidRPr="004431E6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"Data/Vibration Data.xlsx"</w:t>
      </w:r>
      <w:r w:rsidRPr="004431E6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br/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output_data_path = </w:t>
      </w:r>
      <w:r w:rsidRPr="004431E6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"Data/Fourier transformed Vibration Data.xlsx"</w:t>
      </w:r>
      <w:r w:rsidRPr="004431E6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br/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vibration_data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 =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pd.read_excel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(input_data_path)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4431E6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t># Separating the values of X and Y axis data</w:t>
      </w:r>
      <w:r w:rsidRPr="004431E6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br/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vibraX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 =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pd.DataFrame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vibration_data</w:t>
      </w:r>
      <w:proofErr w:type="spellEnd"/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4431E6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columns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=[</w:t>
      </w:r>
      <w:r w:rsidRPr="004431E6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'</w:t>
      </w:r>
      <w:proofErr w:type="spellStart"/>
      <w:r w:rsidRPr="004431E6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VibraX</w:t>
      </w:r>
      <w:proofErr w:type="spellEnd"/>
      <w:r w:rsidRPr="004431E6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'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])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vibraY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 =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pd.DataFrame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vibration_data</w:t>
      </w:r>
      <w:proofErr w:type="spellEnd"/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4431E6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columns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=[</w:t>
      </w:r>
      <w:r w:rsidRPr="004431E6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'</w:t>
      </w:r>
      <w:proofErr w:type="spellStart"/>
      <w:r w:rsidRPr="004431E6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VibraY</w:t>
      </w:r>
      <w:proofErr w:type="spellEnd"/>
      <w:r w:rsidRPr="004431E6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'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])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vibraY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 =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vibraY.values.tolist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()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vibraX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 =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vibraX.values.tolist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()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length_fixed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 = </w:t>
      </w:r>
      <w:r w:rsidRPr="004431E6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 xml:space="preserve">300    </w:t>
      </w:r>
      <w:r w:rsidRPr="004431E6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t># To limit the number or samples</w:t>
      </w:r>
      <w:r w:rsidRPr="004431E6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br/>
      </w:r>
      <w:r w:rsidRPr="004431E6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br/>
        <w:t># To calculate the sum of the data and then average</w:t>
      </w:r>
      <w:r w:rsidRPr="004431E6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br/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sum_x</w:t>
      </w:r>
      <w:proofErr w:type="spellEnd"/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sum_y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 = </w:t>
      </w:r>
      <w:r w:rsidRPr="004431E6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0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4431E6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0</w:t>
      </w:r>
      <w:r w:rsidRPr="004431E6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br/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i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 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r w:rsidRPr="004431E6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range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length_fixed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):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sum_y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 +=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vibraY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[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i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][</w:t>
      </w:r>
      <w:r w:rsidRPr="004431E6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0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]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sum_x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 +=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vibraX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[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i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][</w:t>
      </w:r>
      <w:r w:rsidRPr="004431E6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0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]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mean_x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 =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sum_x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 /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length_fixed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mean_y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 =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sum_y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 /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length_fixed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4431E6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t># Mean is subtracted from the data to remove the DC offset (Peak appearing at 0Hz, though there is no DC component)</w:t>
      </w:r>
      <w:r w:rsidRPr="004431E6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br/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x_list</w:t>
      </w:r>
      <w:proofErr w:type="spellEnd"/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y_list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 = []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[]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i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 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r w:rsidRPr="004431E6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range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length_fixed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):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x_list.append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vibraX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[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i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][</w:t>
      </w:r>
      <w:r w:rsidRPr="004431E6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0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] -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mean_x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   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y_list.append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vibraY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[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i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][</w:t>
      </w:r>
      <w:r w:rsidRPr="004431E6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0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] -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mean_y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4431E6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t># Zeroes are added to the end of the signal</w:t>
      </w:r>
      <w:r w:rsidRPr="004431E6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br/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zero_padding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x_list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zero_padding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y_list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Fs = </w:t>
      </w:r>
      <w:r w:rsidRPr="004431E6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 xml:space="preserve">1                       </w:t>
      </w:r>
      <w:r w:rsidRPr="004431E6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t># Sampling Frequency of the signal</w:t>
      </w:r>
      <w:r w:rsidRPr="004431E6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br/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n = </w:t>
      </w:r>
      <w:proofErr w:type="spellStart"/>
      <w:r w:rsidRPr="004431E6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x_list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)              </w:t>
      </w:r>
      <w:r w:rsidRPr="004431E6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t># Number of samples</w:t>
      </w:r>
      <w:r w:rsidRPr="004431E6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br/>
      </w:r>
      <w:r w:rsidRPr="004431E6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print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(n)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k = [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i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 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i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 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r w:rsidRPr="004431E6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range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(n)]    </w:t>
      </w:r>
      <w:r w:rsidRPr="004431E6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t># List from 0 to n [0, 1, 2, .... 4093, 4094, 4095]</w:t>
      </w:r>
      <w:r w:rsidRPr="004431E6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br/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T = n/Fs                     </w:t>
      </w:r>
      <w:r w:rsidRPr="004431E6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t># Total time = No of sample/Sample frequency</w:t>
      </w:r>
      <w:r w:rsidRPr="004431E6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br/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frq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 = [x / T 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x 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k]     </w:t>
      </w:r>
      <w:r w:rsidRPr="004431E6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t xml:space="preserve"># Frequency range up to Fs/2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frq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 =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frq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[:</w:t>
      </w:r>
      <w:proofErr w:type="spellStart"/>
      <w:r w:rsidRPr="004431E6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frq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)//</w:t>
      </w:r>
      <w:r w:rsidRPr="004431E6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]      </w:t>
      </w:r>
      <w:r w:rsidRPr="004431E6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t># Only first half is taken</w:t>
      </w:r>
      <w:r w:rsidRPr="004431E6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br/>
      </w:r>
      <w:r w:rsidRPr="004431E6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br/>
        <w:t># FFT is applied on the X-Axis data, and then normalised</w:t>
      </w:r>
      <w:r w:rsidRPr="004431E6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br/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fourier_x_list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 =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fft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x_list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abs_fourier_x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 = [</w:t>
      </w:r>
      <w:r w:rsidRPr="004431E6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abs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(x)/</w:t>
      </w:r>
      <w:proofErr w:type="spellStart"/>
      <w:r w:rsidRPr="004431E6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fourier_x_list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) 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x 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fourier_x_list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]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4431E6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t># FFT is applied on the Y-Axis data, and then normalised</w:t>
      </w:r>
      <w:r w:rsidRPr="004431E6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br/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lastRenderedPageBreak/>
        <w:t>fourier_y_list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 =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fft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y_list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abs_fourier_y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 = [</w:t>
      </w:r>
      <w:r w:rsidRPr="004431E6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abs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(y)/</w:t>
      </w:r>
      <w:proofErr w:type="spellStart"/>
      <w:r w:rsidRPr="004431E6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fourier_y_list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) 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for 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y 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in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fourier_y_list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]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4431E6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t># Only the left is taken as the output of FT will be symmetrical</w:t>
      </w:r>
      <w:r w:rsidRPr="004431E6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br/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final_fourier_x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 =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abs_fourier_x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[:</w:t>
      </w:r>
      <w:proofErr w:type="spellStart"/>
      <w:r w:rsidRPr="004431E6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abs_fourier_x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)//</w:t>
      </w:r>
      <w:r w:rsidRPr="004431E6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]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final_fourier_y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 =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abs_fourier_y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[:</w:t>
      </w:r>
      <w:proofErr w:type="spellStart"/>
      <w:r w:rsidRPr="004431E6">
        <w:rPr>
          <w:rFonts w:ascii="Lucida Console" w:eastAsia="Times New Roman" w:hAnsi="Lucida Console" w:cs="Courier New"/>
          <w:color w:val="8888C6"/>
          <w:sz w:val="21"/>
          <w:szCs w:val="21"/>
          <w:lang w:val="en-IN" w:eastAsia="en-IN"/>
        </w:rPr>
        <w:t>len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abs_fourier_y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)//</w:t>
      </w:r>
      <w:r w:rsidRPr="004431E6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]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4431E6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t xml:space="preserve"># FT data is converted to data frame and then exported to a </w:t>
      </w:r>
      <w:proofErr w:type="spellStart"/>
      <w:r w:rsidRPr="004431E6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t>excelsheet</w:t>
      </w:r>
      <w:proofErr w:type="spellEnd"/>
      <w:r w:rsidRPr="004431E6">
        <w:rPr>
          <w:rFonts w:ascii="Lucida Console" w:eastAsia="Times New Roman" w:hAnsi="Lucida Console" w:cs="Courier New"/>
          <w:color w:val="808080"/>
          <w:sz w:val="21"/>
          <w:szCs w:val="21"/>
          <w:lang w:val="en-IN" w:eastAsia="en-IN"/>
        </w:rPr>
        <w:br/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outX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 =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pd.DataFrame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({</w:t>
      </w:r>
      <w:r w:rsidRPr="004431E6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"</w:t>
      </w:r>
      <w:proofErr w:type="spellStart"/>
      <w:r w:rsidRPr="004431E6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Fourier_X</w:t>
      </w:r>
      <w:proofErr w:type="spellEnd"/>
      <w:r w:rsidRPr="004431E6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"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: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final_fourier_x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})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outY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 =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pd.DataFrame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({</w:t>
      </w:r>
      <w:r w:rsidRPr="004431E6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"</w:t>
      </w:r>
      <w:proofErr w:type="spellStart"/>
      <w:r w:rsidRPr="004431E6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Fourier_Y</w:t>
      </w:r>
      <w:proofErr w:type="spellEnd"/>
      <w:r w:rsidRPr="004431E6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"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 xml:space="preserve">: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final_fourier_y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})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 xml:space="preserve">writer =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pd.ExcelWriter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(output_data_path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4431E6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engine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4431E6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'xlsxwriter'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outX.to_excel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(writer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proofErr w:type="spellStart"/>
      <w:r w:rsidRPr="004431E6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sheet_name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4431E6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"sheet1"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outY.to_excel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(writer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proofErr w:type="spellStart"/>
      <w:r w:rsidRPr="004431E6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startcol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4431E6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2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4431E6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index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False, </w:t>
      </w:r>
      <w:proofErr w:type="spellStart"/>
      <w:r w:rsidRPr="004431E6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sheet_name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4431E6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'sheet1'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writer.save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()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output_file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</w:t>
      </w:r>
      <w:r w:rsidRPr="004431E6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"Graph/FFT_own_x.html"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plot = figure(</w:t>
      </w:r>
      <w:r w:rsidRPr="004431E6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title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4431E6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 xml:space="preserve">"Vibration X </w:t>
      </w:r>
      <w:proofErr w:type="spellStart"/>
      <w:r w:rsidRPr="004431E6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fft</w:t>
      </w:r>
      <w:proofErr w:type="spellEnd"/>
      <w:r w:rsidRPr="004431E6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 xml:space="preserve"> - {} </w:t>
      </w:r>
      <w:proofErr w:type="spellStart"/>
      <w:r w:rsidRPr="004431E6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samples"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.format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length_fixed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>,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br/>
        <w:t xml:space="preserve">              </w:t>
      </w:r>
      <w:proofErr w:type="spellStart"/>
      <w:r w:rsidRPr="004431E6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x_axis_label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4431E6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'Frequency (Hz)'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>,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br/>
        <w:t xml:space="preserve">              </w:t>
      </w:r>
      <w:proofErr w:type="spellStart"/>
      <w:r w:rsidRPr="004431E6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y_axis_label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4431E6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'Amplitude (g)'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>,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br/>
        <w:t xml:space="preserve">              </w:t>
      </w:r>
      <w:proofErr w:type="spellStart"/>
      <w:r w:rsidRPr="004431E6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y_range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=Range1d(-</w:t>
      </w:r>
      <w:r w:rsidRPr="004431E6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0.005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4431E6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0.1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>,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br/>
        <w:t xml:space="preserve">              </w:t>
      </w:r>
      <w:proofErr w:type="spellStart"/>
      <w:r w:rsidRPr="004431E6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plot_width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4431E6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1500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>,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br/>
        <w:t xml:space="preserve">              </w:t>
      </w:r>
      <w:proofErr w:type="spellStart"/>
      <w:r w:rsidRPr="004431E6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plot_height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4431E6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700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plot.line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frq</w:t>
      </w:r>
      <w:proofErr w:type="spellEnd"/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final_fourier_x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show(plot)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output_file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</w:t>
      </w:r>
      <w:r w:rsidRPr="004431E6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"Graph/FFT_own_y.html"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plot = figure(</w:t>
      </w:r>
      <w:r w:rsidRPr="004431E6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title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4431E6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 xml:space="preserve">"Vibration Y </w:t>
      </w:r>
      <w:proofErr w:type="spellStart"/>
      <w:r w:rsidRPr="004431E6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fft</w:t>
      </w:r>
      <w:proofErr w:type="spellEnd"/>
      <w:r w:rsidRPr="004431E6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 xml:space="preserve"> - {} </w:t>
      </w:r>
      <w:proofErr w:type="spellStart"/>
      <w:r w:rsidRPr="004431E6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samples"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.format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length_fixed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>,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br/>
        <w:t xml:space="preserve">              </w:t>
      </w:r>
      <w:proofErr w:type="spellStart"/>
      <w:r w:rsidRPr="004431E6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x_axis_label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4431E6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'Frequency (Hz)'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>,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br/>
        <w:t xml:space="preserve">              </w:t>
      </w:r>
      <w:proofErr w:type="spellStart"/>
      <w:r w:rsidRPr="004431E6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y_axis_label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4431E6">
        <w:rPr>
          <w:rFonts w:ascii="Lucida Console" w:eastAsia="Times New Roman" w:hAnsi="Lucida Console" w:cs="Courier New"/>
          <w:color w:val="6A8759"/>
          <w:sz w:val="21"/>
          <w:szCs w:val="21"/>
          <w:lang w:val="en-IN" w:eastAsia="en-IN"/>
        </w:rPr>
        <w:t>'Amplitude (g)'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>,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br/>
        <w:t xml:space="preserve">              </w:t>
      </w:r>
      <w:proofErr w:type="spellStart"/>
      <w:r w:rsidRPr="004431E6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y_range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=Range1d(-</w:t>
      </w:r>
      <w:r w:rsidRPr="004431E6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0.005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r w:rsidRPr="004431E6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0.1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>,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br/>
        <w:t xml:space="preserve">              </w:t>
      </w:r>
      <w:proofErr w:type="spellStart"/>
      <w:r w:rsidRPr="004431E6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plot_width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4431E6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1500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>,</w:t>
      </w:r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br/>
        <w:t xml:space="preserve">              </w:t>
      </w:r>
      <w:proofErr w:type="spellStart"/>
      <w:r w:rsidRPr="004431E6">
        <w:rPr>
          <w:rFonts w:ascii="Lucida Console" w:eastAsia="Times New Roman" w:hAnsi="Lucida Console" w:cs="Courier New"/>
          <w:color w:val="AA4926"/>
          <w:sz w:val="21"/>
          <w:szCs w:val="21"/>
          <w:lang w:val="en-IN" w:eastAsia="en-IN"/>
        </w:rPr>
        <w:t>plot_height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=</w:t>
      </w:r>
      <w:r w:rsidRPr="004431E6">
        <w:rPr>
          <w:rFonts w:ascii="Lucida Console" w:eastAsia="Times New Roman" w:hAnsi="Lucida Console" w:cs="Courier New"/>
          <w:color w:val="6897BB"/>
          <w:sz w:val="21"/>
          <w:szCs w:val="21"/>
          <w:lang w:val="en-IN" w:eastAsia="en-IN"/>
        </w:rPr>
        <w:t>700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plot.line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(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frq</w:t>
      </w:r>
      <w:proofErr w:type="spellEnd"/>
      <w:r w:rsidRPr="004431E6">
        <w:rPr>
          <w:rFonts w:ascii="Lucida Console" w:eastAsia="Times New Roman" w:hAnsi="Lucida Console" w:cs="Courier New"/>
          <w:color w:val="CC7832"/>
          <w:sz w:val="21"/>
          <w:szCs w:val="21"/>
          <w:lang w:val="en-IN" w:eastAsia="en-IN"/>
        </w:rPr>
        <w:t xml:space="preserve">, </w:t>
      </w:r>
      <w:proofErr w:type="spellStart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final_fourier_y</w:t>
      </w:r>
      <w:proofErr w:type="spellEnd"/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t>)</w:t>
      </w:r>
      <w:r w:rsidRPr="004431E6">
        <w:rPr>
          <w:rFonts w:ascii="Lucida Console" w:eastAsia="Times New Roman" w:hAnsi="Lucida Console" w:cs="Courier New"/>
          <w:color w:val="A9B7C6"/>
          <w:sz w:val="21"/>
          <w:szCs w:val="21"/>
          <w:lang w:val="en-IN" w:eastAsia="en-IN"/>
        </w:rPr>
        <w:br/>
        <w:t>show(plot)</w:t>
      </w:r>
    </w:p>
    <w:p w14:paraId="78FC5D4A" w14:textId="5E079EF2" w:rsidR="004431E6" w:rsidRDefault="004431E6" w:rsidP="004431E6"/>
    <w:p w14:paraId="6569998E" w14:textId="1F34CF27" w:rsidR="00711EF6" w:rsidRDefault="00711EF6" w:rsidP="004431E6"/>
    <w:p w14:paraId="47FBDA98" w14:textId="23FDC160" w:rsidR="00711EF6" w:rsidRDefault="00711EF6" w:rsidP="004431E6"/>
    <w:p w14:paraId="58F056A4" w14:textId="1738B875" w:rsidR="00711EF6" w:rsidRDefault="00711EF6" w:rsidP="004431E6"/>
    <w:p w14:paraId="7609230A" w14:textId="57921BDC" w:rsidR="00711EF6" w:rsidRDefault="00711EF6" w:rsidP="004431E6"/>
    <w:p w14:paraId="1B43B00D" w14:textId="77777777" w:rsidR="00711EF6" w:rsidRDefault="00711EF6" w:rsidP="004431E6"/>
    <w:p w14:paraId="38111D6D" w14:textId="77777777" w:rsidR="004431E6" w:rsidRPr="004431E6" w:rsidRDefault="004431E6" w:rsidP="004431E6"/>
    <w:p w14:paraId="5ED72729" w14:textId="65F22E89" w:rsidR="009E6533" w:rsidRDefault="00C843DF" w:rsidP="0049442D">
      <w:pPr>
        <w:pStyle w:val="Heading1"/>
      </w:pPr>
      <w:r>
        <w:lastRenderedPageBreak/>
        <w:t xml:space="preserve">excel </w:t>
      </w:r>
      <w:r w:rsidR="007C4CAF">
        <w:t>i</w:t>
      </w:r>
      <w:r w:rsidR="00052829">
        <w:t>n</w:t>
      </w:r>
      <w:r w:rsidR="0049442D">
        <w:t>put:</w:t>
      </w:r>
    </w:p>
    <w:p w14:paraId="7FC8B3BC" w14:textId="4C49729F" w:rsidR="00052829" w:rsidRDefault="007C4CAF" w:rsidP="00052829">
      <w:r w:rsidRPr="007C4CAF">
        <w:rPr>
          <w:noProof/>
        </w:rPr>
        <w:drawing>
          <wp:inline distT="0" distB="0" distL="0" distR="0" wp14:anchorId="38BF1847" wp14:editId="65292A0A">
            <wp:extent cx="3415358" cy="3589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7916" cy="36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9F6A" w14:textId="72E3CABE" w:rsidR="007C4CAF" w:rsidRDefault="007C4CAF" w:rsidP="007C4CAF">
      <w:pPr>
        <w:pStyle w:val="Heading1"/>
      </w:pPr>
      <w:r>
        <w:t>excel output:</w:t>
      </w:r>
    </w:p>
    <w:p w14:paraId="1B6E6B03" w14:textId="74622DDA" w:rsidR="0049442D" w:rsidRDefault="007C4CAF" w:rsidP="00711EF6">
      <w:r w:rsidRPr="007C4CAF">
        <w:rPr>
          <w:noProof/>
        </w:rPr>
        <w:drawing>
          <wp:inline distT="0" distB="0" distL="0" distR="0" wp14:anchorId="3CEB662C" wp14:editId="7979F748">
            <wp:extent cx="2353288" cy="379476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4549" cy="381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BB7C" w14:textId="7AC8F00A" w:rsidR="00644221" w:rsidRDefault="00644221" w:rsidP="0049442D">
      <w:pPr>
        <w:pStyle w:val="Heading1"/>
      </w:pPr>
      <w:r>
        <w:lastRenderedPageBreak/>
        <w:t>Ouputs for varied number of samples</w:t>
      </w:r>
      <w:r w:rsidR="00294475">
        <w:t>:</w:t>
      </w:r>
    </w:p>
    <w:p w14:paraId="09ADB8AE" w14:textId="6FE73D8D" w:rsidR="00294475" w:rsidRDefault="00294475" w:rsidP="00294475">
      <w:r>
        <w:t>For 256 samples</w:t>
      </w:r>
    </w:p>
    <w:p w14:paraId="15313C44" w14:textId="0409C132" w:rsidR="00294475" w:rsidRPr="00294475" w:rsidRDefault="00294475" w:rsidP="00294475">
      <w:r w:rsidRPr="00294475">
        <w:drawing>
          <wp:inline distT="0" distB="0" distL="0" distR="0" wp14:anchorId="05453D0A" wp14:editId="7C9EC58B">
            <wp:extent cx="5852160" cy="20370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6235" cy="204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29E58C" w14:textId="2A932A94" w:rsidR="00644221" w:rsidRDefault="00294475" w:rsidP="00644221">
      <w:r>
        <w:t>For 512 samples:</w:t>
      </w:r>
    </w:p>
    <w:p w14:paraId="6AD52842" w14:textId="32CC1E0A" w:rsidR="00D1654E" w:rsidRDefault="00D1654E" w:rsidP="00644221">
      <w:r w:rsidRPr="00D1654E">
        <w:drawing>
          <wp:inline distT="0" distB="0" distL="0" distR="0" wp14:anchorId="1B6C1AAE" wp14:editId="202D2EC8">
            <wp:extent cx="5852160" cy="20745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8153" cy="213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31AF" w14:textId="772D8C06" w:rsidR="00D1654E" w:rsidRDefault="00D1654E" w:rsidP="00644221">
      <w:r>
        <w:t>For 1024 samples:</w:t>
      </w:r>
    </w:p>
    <w:p w14:paraId="2961B80B" w14:textId="4CAB6069" w:rsidR="00D1654E" w:rsidRDefault="00826820" w:rsidP="00644221">
      <w:r w:rsidRPr="00826820">
        <w:drawing>
          <wp:inline distT="0" distB="0" distL="0" distR="0" wp14:anchorId="5C679485" wp14:editId="5C462AD3">
            <wp:extent cx="5852160" cy="2021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7416" cy="202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759B" w14:textId="52EF00B5" w:rsidR="00826820" w:rsidRPr="00644221" w:rsidRDefault="00826820" w:rsidP="00644221">
      <w:r>
        <w:t xml:space="preserve">From the above different graphical </w:t>
      </w:r>
      <w:r w:rsidR="000010FF">
        <w:t>outputs,</w:t>
      </w:r>
      <w:r>
        <w:t xml:space="preserve"> we can see that the </w:t>
      </w:r>
      <w:r w:rsidR="008D48A3">
        <w:t xml:space="preserve">resolution </w:t>
      </w:r>
      <w:r w:rsidR="00863A03">
        <w:t>increases with the number of samples taken, so it is advisable to take mo</w:t>
      </w:r>
      <w:r w:rsidR="000010FF">
        <w:t>re</w:t>
      </w:r>
      <w:r w:rsidR="00863A03">
        <w:t xml:space="preserve"> samples</w:t>
      </w:r>
      <w:r w:rsidR="000010FF">
        <w:t xml:space="preserve"> as possible.</w:t>
      </w:r>
    </w:p>
    <w:p w14:paraId="05AACA77" w14:textId="0F9A746A" w:rsidR="0049442D" w:rsidRDefault="0049442D" w:rsidP="0049442D">
      <w:pPr>
        <w:pStyle w:val="Heading1"/>
      </w:pPr>
      <w:r>
        <w:lastRenderedPageBreak/>
        <w:t>Reasons for no peak:</w:t>
      </w:r>
    </w:p>
    <w:p w14:paraId="2E37B75D" w14:textId="30EC5391" w:rsidR="0049442D" w:rsidRDefault="0049442D" w:rsidP="0049442D">
      <w:r>
        <w:t xml:space="preserve">We cannot find any peak in the graph because the sample frequency is </w:t>
      </w:r>
      <w:r w:rsidR="005D0C47">
        <w:t xml:space="preserve">just </w:t>
      </w:r>
      <m:oMath>
        <m:r>
          <w:rPr>
            <w:rFonts w:ascii="Cambria Math" w:hAnsi="Cambria Math"/>
          </w:rPr>
          <m:t>1Hz</m:t>
        </m:r>
      </m:oMath>
      <w:r w:rsidR="005D0C47">
        <w:t xml:space="preserve">. Which means we cannot detect any signal with frequency greater than </w:t>
      </w:r>
      <m:oMath>
        <m:r>
          <w:rPr>
            <w:rFonts w:ascii="Cambria Math" w:hAnsi="Cambria Math"/>
          </w:rPr>
          <m:t>0.5Hz</m:t>
        </m:r>
      </m:oMath>
      <w:r w:rsidR="005D0C47">
        <w:t xml:space="preserve">. </w:t>
      </w:r>
      <w:r w:rsidR="00030563">
        <w:t xml:space="preserve">So, we must increase the sampling frequency to detect higher frequency signals. To check if we can detect signals smaller than </w:t>
      </w:r>
      <m:oMath>
        <m:r>
          <w:rPr>
            <w:rFonts w:ascii="Cambria Math" w:hAnsi="Cambria Math"/>
          </w:rPr>
          <m:t>0.5Hz</m:t>
        </m:r>
      </m:oMath>
      <w:r w:rsidR="008572DF">
        <w:t xml:space="preserve">, a sinusoidal signal of </w:t>
      </w:r>
      <m:oMath>
        <m:r>
          <w:rPr>
            <w:rFonts w:ascii="Cambria Math" w:hAnsi="Cambria Math"/>
          </w:rPr>
          <m:t>0.1Hz</m:t>
        </m:r>
      </m:oMath>
      <w:r w:rsidR="008572DF">
        <w:t xml:space="preserve"> is added manually, and the output is as following:</w:t>
      </w:r>
    </w:p>
    <w:p w14:paraId="754EB3B8" w14:textId="176EDFB3" w:rsidR="008572DF" w:rsidRDefault="008572DF" w:rsidP="0049442D">
      <w:r w:rsidRPr="008572DF">
        <w:rPr>
          <w:noProof/>
        </w:rPr>
        <w:drawing>
          <wp:inline distT="0" distB="0" distL="0" distR="0" wp14:anchorId="4F668C88" wp14:editId="3496C777">
            <wp:extent cx="5943600" cy="282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75A6" w14:textId="6C157E48" w:rsidR="001D4DF2" w:rsidRDefault="008572DF" w:rsidP="0049442D">
      <w:r>
        <w:t xml:space="preserve">From this we can see that there is a peak at </w:t>
      </w:r>
      <m:oMath>
        <m:r>
          <w:rPr>
            <w:rFonts w:ascii="Cambria Math" w:hAnsi="Cambria Math"/>
          </w:rPr>
          <m:t>0.1Hz</m:t>
        </m:r>
      </m:oMath>
      <w:r>
        <w:t>, which is as expected</w:t>
      </w:r>
      <w:r w:rsidR="001D4DF2">
        <w:t>.</w:t>
      </w:r>
    </w:p>
    <w:p w14:paraId="509E9F91" w14:textId="6217784D" w:rsidR="001D4DF2" w:rsidRDefault="001D4DF2" w:rsidP="001D4DF2">
      <w:pPr>
        <w:pStyle w:val="Heading1"/>
      </w:pPr>
      <w:r>
        <w:t>Another example:</w:t>
      </w:r>
    </w:p>
    <w:p w14:paraId="463D0186" w14:textId="3D15880D" w:rsidR="00086F38" w:rsidRDefault="001D4DF2" w:rsidP="001D4DF2">
      <w:r>
        <w:t>In this</w:t>
      </w:r>
      <w:r w:rsidR="00D300CF">
        <w:t>,</w:t>
      </w:r>
      <w:r>
        <w:t xml:space="preserve"> four different </w:t>
      </w:r>
      <w:r w:rsidR="00D300CF">
        <w:t>sinusoidal signals of different frequencies and amplitude are added together with a noise.</w:t>
      </w:r>
    </w:p>
    <w:p w14:paraId="3A6A3804" w14:textId="279E4962" w:rsidR="008C10CC" w:rsidRDefault="008C10CC" w:rsidP="001D4DF2">
      <m:oMathPara>
        <m:oMath>
          <m:r>
            <w:rPr>
              <w:rFonts w:ascii="Cambria Math" w:hAnsi="Cambria Math"/>
            </w:rPr>
            <m:t>y=6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2π50t</m:t>
                  </m:r>
                </m:e>
              </m:d>
            </m:e>
          </m:func>
          <m:r>
            <w:rPr>
              <w:rFonts w:ascii="Cambria Math" w:hAnsi="Cambria Math"/>
            </w:rPr>
            <m:t>+ 5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2π100t</m:t>
                  </m:r>
                </m:e>
              </m:d>
            </m:e>
          </m:func>
          <m:r>
            <w:rPr>
              <w:rFonts w:ascii="Cambria Math" w:hAnsi="Cambria Math"/>
            </w:rPr>
            <m:t>+ 3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2π250t</m:t>
                  </m:r>
                </m:e>
              </m:d>
            </m:e>
          </m:func>
          <m:r>
            <w:rPr>
              <w:rFonts w:ascii="Cambria Math" w:hAnsi="Cambria Math"/>
            </w:rPr>
            <m:t>+ 4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2π175t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+gaussian noise </m:t>
          </m:r>
        </m:oMath>
      </m:oMathPara>
    </w:p>
    <w:p w14:paraId="396F0B8C" w14:textId="41A036FC" w:rsidR="001D4DF2" w:rsidRDefault="00D300CF" w:rsidP="001D4DF2">
      <w:r>
        <w:t>The sine wave after adding together looks like following:</w:t>
      </w:r>
    </w:p>
    <w:p w14:paraId="79413E0C" w14:textId="7CB4E30E" w:rsidR="00D300CF" w:rsidRDefault="00D300CF" w:rsidP="001D4DF2">
      <w:r w:rsidRPr="00D300CF">
        <w:rPr>
          <w:noProof/>
        </w:rPr>
        <w:lastRenderedPageBreak/>
        <w:drawing>
          <wp:inline distT="0" distB="0" distL="0" distR="0" wp14:anchorId="769E2136" wp14:editId="3FCACD5B">
            <wp:extent cx="5943600" cy="2837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93BC" w14:textId="5BA3760C" w:rsidR="00086F38" w:rsidRDefault="00086F38" w:rsidP="001D4DF2">
      <w:r>
        <w:t>In this we cannot see any sine wave and looks completely like noise. But even in this, our FFT algorithm can detect the individual signal frequency peak and their amplitude</w:t>
      </w:r>
      <w:r w:rsidR="00FE5752">
        <w:t>.</w:t>
      </w:r>
    </w:p>
    <w:p w14:paraId="28F49549" w14:textId="42B7E971" w:rsidR="00FE5752" w:rsidRDefault="00FE5752" w:rsidP="001D4DF2">
      <w:r w:rsidRPr="00FE5752">
        <w:rPr>
          <w:noProof/>
        </w:rPr>
        <w:drawing>
          <wp:inline distT="0" distB="0" distL="0" distR="0" wp14:anchorId="5820EA9B" wp14:editId="1E9484D0">
            <wp:extent cx="5943600" cy="2825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71A3" w14:textId="6C82DD0C" w:rsidR="00FE5752" w:rsidRPr="001D4DF2" w:rsidRDefault="00FE5752" w:rsidP="001D4DF2">
      <w:r>
        <w:t xml:space="preserve">We can see the peaks at </w:t>
      </w:r>
      <m:oMath>
        <m:r>
          <w:rPr>
            <w:rFonts w:ascii="Cambria Math" w:hAnsi="Cambria Math"/>
          </w:rPr>
          <m:t>50Hz, 100Hz, 175Hz and 250Hz</m:t>
        </m:r>
      </m:oMath>
      <w:r w:rsidR="00052829">
        <w:t xml:space="preserve"> and even their corresponding amplitudes.</w:t>
      </w:r>
    </w:p>
    <w:sectPr w:rsidR="00FE5752" w:rsidRPr="001D4DF2" w:rsidSect="00F20F68">
      <w:footerReference w:type="default" r:id="rId21"/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B6692" w14:textId="77777777" w:rsidR="00890897" w:rsidRDefault="00890897">
      <w:pPr>
        <w:spacing w:after="0" w:line="240" w:lineRule="auto"/>
      </w:pPr>
      <w:r>
        <w:separator/>
      </w:r>
    </w:p>
  </w:endnote>
  <w:endnote w:type="continuationSeparator" w:id="0">
    <w:p w14:paraId="6D983280" w14:textId="77777777" w:rsidR="00890897" w:rsidRDefault="0089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4ACBE9" w14:textId="77777777" w:rsidR="00D12BDF" w:rsidRDefault="00D12BD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CDFEB" w14:textId="77777777" w:rsidR="00890897" w:rsidRDefault="00890897">
      <w:pPr>
        <w:spacing w:after="0" w:line="240" w:lineRule="auto"/>
      </w:pPr>
      <w:r>
        <w:separator/>
      </w:r>
    </w:p>
  </w:footnote>
  <w:footnote w:type="continuationSeparator" w:id="0">
    <w:p w14:paraId="6328B51A" w14:textId="77777777" w:rsidR="00890897" w:rsidRDefault="0089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D720880"/>
    <w:multiLevelType w:val="hybridMultilevel"/>
    <w:tmpl w:val="51F0E25C"/>
    <w:lvl w:ilvl="0" w:tplc="27D0DE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81D1D"/>
    <w:multiLevelType w:val="hybridMultilevel"/>
    <w:tmpl w:val="24C62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0"/>
  </w:num>
  <w:num w:numId="3">
    <w:abstractNumId w:val="14"/>
  </w:num>
  <w:num w:numId="4">
    <w:abstractNumId w:val="11"/>
  </w:num>
  <w:num w:numId="5">
    <w:abstractNumId w:val="17"/>
  </w:num>
  <w:num w:numId="6">
    <w:abstractNumId w:val="18"/>
  </w:num>
  <w:num w:numId="7">
    <w:abstractNumId w:val="16"/>
  </w:num>
  <w:num w:numId="8">
    <w:abstractNumId w:val="1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Q0MTK3sDQ1MTS3MDFQ0lEKTi0uzszPAykwrgUAReD4zywAAAA="/>
  </w:docVars>
  <w:rsids>
    <w:rsidRoot w:val="002E0BD0"/>
    <w:rsid w:val="000010FF"/>
    <w:rsid w:val="0001393A"/>
    <w:rsid w:val="00024A45"/>
    <w:rsid w:val="00025134"/>
    <w:rsid w:val="000256E4"/>
    <w:rsid w:val="00025839"/>
    <w:rsid w:val="00030563"/>
    <w:rsid w:val="00052829"/>
    <w:rsid w:val="00067168"/>
    <w:rsid w:val="0008268F"/>
    <w:rsid w:val="00082C7E"/>
    <w:rsid w:val="00086F38"/>
    <w:rsid w:val="00096D7F"/>
    <w:rsid w:val="000B24C7"/>
    <w:rsid w:val="000E66A6"/>
    <w:rsid w:val="000E7790"/>
    <w:rsid w:val="001158FD"/>
    <w:rsid w:val="001624B2"/>
    <w:rsid w:val="00180885"/>
    <w:rsid w:val="00194DF6"/>
    <w:rsid w:val="001A5785"/>
    <w:rsid w:val="001B45A0"/>
    <w:rsid w:val="001D0D33"/>
    <w:rsid w:val="001D4DF2"/>
    <w:rsid w:val="0022229B"/>
    <w:rsid w:val="00243BE1"/>
    <w:rsid w:val="00247C15"/>
    <w:rsid w:val="00270731"/>
    <w:rsid w:val="002843EF"/>
    <w:rsid w:val="00294475"/>
    <w:rsid w:val="002E0BD0"/>
    <w:rsid w:val="002F7113"/>
    <w:rsid w:val="0030261C"/>
    <w:rsid w:val="00316D21"/>
    <w:rsid w:val="00336A56"/>
    <w:rsid w:val="00356D14"/>
    <w:rsid w:val="00377D9D"/>
    <w:rsid w:val="003D6084"/>
    <w:rsid w:val="004431E6"/>
    <w:rsid w:val="004472E5"/>
    <w:rsid w:val="0049442D"/>
    <w:rsid w:val="004B5A80"/>
    <w:rsid w:val="004B68F5"/>
    <w:rsid w:val="004C7CE1"/>
    <w:rsid w:val="004D4AF0"/>
    <w:rsid w:val="004D7829"/>
    <w:rsid w:val="004E1AED"/>
    <w:rsid w:val="004E35AF"/>
    <w:rsid w:val="004F630E"/>
    <w:rsid w:val="00527C84"/>
    <w:rsid w:val="005623E8"/>
    <w:rsid w:val="00587D07"/>
    <w:rsid w:val="005A409A"/>
    <w:rsid w:val="005C12A5"/>
    <w:rsid w:val="005D0C47"/>
    <w:rsid w:val="005E18F2"/>
    <w:rsid w:val="005E25E4"/>
    <w:rsid w:val="005F63C1"/>
    <w:rsid w:val="00610A53"/>
    <w:rsid w:val="00644221"/>
    <w:rsid w:val="006724BD"/>
    <w:rsid w:val="006A5EC8"/>
    <w:rsid w:val="006C5A5A"/>
    <w:rsid w:val="006E0091"/>
    <w:rsid w:val="00711EF6"/>
    <w:rsid w:val="00724ACA"/>
    <w:rsid w:val="00743B2D"/>
    <w:rsid w:val="007A3274"/>
    <w:rsid w:val="007C4CAF"/>
    <w:rsid w:val="007C7C1C"/>
    <w:rsid w:val="00822759"/>
    <w:rsid w:val="00826820"/>
    <w:rsid w:val="00841674"/>
    <w:rsid w:val="008572DF"/>
    <w:rsid w:val="00863A03"/>
    <w:rsid w:val="00884272"/>
    <w:rsid w:val="00890897"/>
    <w:rsid w:val="008C10CC"/>
    <w:rsid w:val="008D16BC"/>
    <w:rsid w:val="008D48A3"/>
    <w:rsid w:val="008E696D"/>
    <w:rsid w:val="00905D2B"/>
    <w:rsid w:val="00943697"/>
    <w:rsid w:val="00946D2D"/>
    <w:rsid w:val="0097218B"/>
    <w:rsid w:val="0098525D"/>
    <w:rsid w:val="009A7E9C"/>
    <w:rsid w:val="009B7E6E"/>
    <w:rsid w:val="009C190E"/>
    <w:rsid w:val="009E6533"/>
    <w:rsid w:val="00A000C8"/>
    <w:rsid w:val="00A02105"/>
    <w:rsid w:val="00A033E5"/>
    <w:rsid w:val="00A1310C"/>
    <w:rsid w:val="00A233B4"/>
    <w:rsid w:val="00A734FC"/>
    <w:rsid w:val="00A924C2"/>
    <w:rsid w:val="00A972A8"/>
    <w:rsid w:val="00A97619"/>
    <w:rsid w:val="00AA08B8"/>
    <w:rsid w:val="00AB0C62"/>
    <w:rsid w:val="00AB3F7D"/>
    <w:rsid w:val="00AD4930"/>
    <w:rsid w:val="00AD7764"/>
    <w:rsid w:val="00B006AC"/>
    <w:rsid w:val="00B4377A"/>
    <w:rsid w:val="00B51B1B"/>
    <w:rsid w:val="00B56C02"/>
    <w:rsid w:val="00B909D5"/>
    <w:rsid w:val="00B91514"/>
    <w:rsid w:val="00C14EB6"/>
    <w:rsid w:val="00C42A58"/>
    <w:rsid w:val="00C605FC"/>
    <w:rsid w:val="00C63361"/>
    <w:rsid w:val="00C67C92"/>
    <w:rsid w:val="00C7544A"/>
    <w:rsid w:val="00C7570E"/>
    <w:rsid w:val="00C843DF"/>
    <w:rsid w:val="00CB0DFC"/>
    <w:rsid w:val="00CB0F37"/>
    <w:rsid w:val="00CB537A"/>
    <w:rsid w:val="00CE11C6"/>
    <w:rsid w:val="00D12BDF"/>
    <w:rsid w:val="00D1654E"/>
    <w:rsid w:val="00D27D93"/>
    <w:rsid w:val="00D300CF"/>
    <w:rsid w:val="00D3390E"/>
    <w:rsid w:val="00D47A97"/>
    <w:rsid w:val="00D50BDC"/>
    <w:rsid w:val="00D61AC4"/>
    <w:rsid w:val="00D966C0"/>
    <w:rsid w:val="00D96C1B"/>
    <w:rsid w:val="00DB40EE"/>
    <w:rsid w:val="00DC443F"/>
    <w:rsid w:val="00DE051C"/>
    <w:rsid w:val="00DF5C91"/>
    <w:rsid w:val="00E31FF0"/>
    <w:rsid w:val="00E42B30"/>
    <w:rsid w:val="00E46CF6"/>
    <w:rsid w:val="00E53DA2"/>
    <w:rsid w:val="00E61F02"/>
    <w:rsid w:val="00E86BF1"/>
    <w:rsid w:val="00EC327A"/>
    <w:rsid w:val="00EC6173"/>
    <w:rsid w:val="00ED10F4"/>
    <w:rsid w:val="00ED213E"/>
    <w:rsid w:val="00ED601E"/>
    <w:rsid w:val="00F03646"/>
    <w:rsid w:val="00F15B72"/>
    <w:rsid w:val="00F20F68"/>
    <w:rsid w:val="00F222F5"/>
    <w:rsid w:val="00F35E53"/>
    <w:rsid w:val="00F47302"/>
    <w:rsid w:val="00F53997"/>
    <w:rsid w:val="00F8063C"/>
    <w:rsid w:val="00F941DA"/>
    <w:rsid w:val="00FC01A1"/>
    <w:rsid w:val="00FE5752"/>
    <w:rsid w:val="00FE779F"/>
    <w:rsid w:val="00FF02DC"/>
    <w:rsid w:val="00FF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AC44"/>
  <w15:docId w15:val="{57EA1866-B9FA-4747-86CD-DC49843D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character" w:styleId="Emphasis">
    <w:name w:val="Emphasis"/>
    <w:basedOn w:val="DefaultParagraphFont"/>
    <w:uiPriority w:val="20"/>
    <w:qFormat/>
    <w:rsid w:val="00F35E53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D339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7829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8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218B"/>
    <w:rPr>
      <w:color w:val="6C606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rosettacode.org/wiki/Fast_Fourier_transform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n.wikipedia.org/wiki/Cooley%E2%80%93Tukey_FFT_algorith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i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221391A-A143-4819-948A-DA90A462B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416</TotalTime>
  <Pages>12</Pages>
  <Words>2376</Words>
  <Characters>13549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Kathiravan RS</dc:creator>
  <cp:lastModifiedBy>Kathiravan RS</cp:lastModifiedBy>
  <cp:revision>15</cp:revision>
  <cp:lastPrinted>2019-05-10T12:24:00Z</cp:lastPrinted>
  <dcterms:created xsi:type="dcterms:W3CDTF">2019-05-10T06:19:00Z</dcterms:created>
  <dcterms:modified xsi:type="dcterms:W3CDTF">2019-05-14T11:55:00Z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